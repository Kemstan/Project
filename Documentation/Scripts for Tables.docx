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7F5" w:rsidRPr="009E107B" w:rsidRDefault="003867F5" w:rsidP="003867F5">
      <w:pPr>
        <w:pStyle w:val="2"/>
        <w:spacing w:before="0"/>
        <w:jc w:val="center"/>
        <w:rPr>
          <w:rFonts w:ascii="Times New Roman" w:hAnsi="Times New Roman"/>
          <w:b w:val="0"/>
          <w:i w:val="0"/>
        </w:rPr>
      </w:pPr>
      <w:r w:rsidRPr="009E107B">
        <w:rPr>
          <w:rFonts w:ascii="Times New Roman" w:hAnsi="Times New Roman"/>
          <w:b w:val="0"/>
          <w:i w:val="0"/>
        </w:rPr>
        <w:t>Міністерство освіти і науки України</w:t>
      </w:r>
    </w:p>
    <w:p w:rsidR="003867F5" w:rsidRPr="009E107B" w:rsidRDefault="003867F5" w:rsidP="003867F5">
      <w:pPr>
        <w:pStyle w:val="2"/>
        <w:spacing w:before="0"/>
        <w:jc w:val="center"/>
        <w:rPr>
          <w:rFonts w:ascii="Times New Roman" w:hAnsi="Times New Roman"/>
          <w:b w:val="0"/>
          <w:i w:val="0"/>
        </w:rPr>
      </w:pPr>
      <w:r w:rsidRPr="009E107B">
        <w:rPr>
          <w:rFonts w:ascii="Times New Roman" w:hAnsi="Times New Roman"/>
          <w:b w:val="0"/>
          <w:i w:val="0"/>
        </w:rPr>
        <w:t xml:space="preserve">Національний технічний університет України </w:t>
      </w:r>
      <w:r w:rsidRPr="009E107B">
        <w:rPr>
          <w:rFonts w:ascii="Times New Roman" w:hAnsi="Times New Roman"/>
          <w:b w:val="0"/>
          <w:i w:val="0"/>
        </w:rPr>
        <w:br/>
        <w:t>"Київський політехнічний інститут"</w:t>
      </w:r>
    </w:p>
    <w:p w:rsidR="003867F5" w:rsidRPr="009E107B" w:rsidRDefault="003867F5" w:rsidP="003867F5">
      <w:pPr>
        <w:pStyle w:val="2"/>
        <w:spacing w:before="0"/>
        <w:jc w:val="center"/>
        <w:rPr>
          <w:rFonts w:ascii="Times New Roman" w:hAnsi="Times New Roman"/>
          <w:b w:val="0"/>
          <w:i w:val="0"/>
        </w:rPr>
      </w:pPr>
      <w:r w:rsidRPr="009E107B">
        <w:rPr>
          <w:rFonts w:ascii="Times New Roman" w:hAnsi="Times New Roman"/>
          <w:b w:val="0"/>
          <w:i w:val="0"/>
        </w:rPr>
        <w:t>Фізико-технічний інститут</w:t>
      </w:r>
    </w:p>
    <w:p w:rsidR="003867F5" w:rsidRPr="009E107B" w:rsidRDefault="003867F5" w:rsidP="003867F5">
      <w:pPr>
        <w:pStyle w:val="2"/>
        <w:rPr>
          <w:rFonts w:ascii="Times New Roman" w:hAnsi="Times New Roman"/>
        </w:rPr>
      </w:pPr>
    </w:p>
    <w:p w:rsidR="003867F5" w:rsidRPr="009E107B" w:rsidRDefault="003867F5" w:rsidP="003867F5">
      <w:pPr>
        <w:pStyle w:val="2"/>
        <w:rPr>
          <w:rFonts w:ascii="Times New Roman" w:hAnsi="Times New Roman"/>
        </w:rPr>
      </w:pPr>
    </w:p>
    <w:p w:rsidR="003867F5" w:rsidRPr="009E107B" w:rsidRDefault="003867F5" w:rsidP="003867F5">
      <w:pPr>
        <w:pStyle w:val="2"/>
        <w:rPr>
          <w:rFonts w:ascii="Times New Roman" w:hAnsi="Times New Roman"/>
        </w:rPr>
      </w:pPr>
    </w:p>
    <w:p w:rsidR="003867F5" w:rsidRPr="009E107B" w:rsidRDefault="003867F5" w:rsidP="003867F5">
      <w:pPr>
        <w:pStyle w:val="2"/>
        <w:rPr>
          <w:rFonts w:ascii="Times New Roman" w:hAnsi="Times New Roman"/>
        </w:rPr>
      </w:pPr>
    </w:p>
    <w:p w:rsidR="003867F5" w:rsidRPr="009E107B" w:rsidRDefault="00875920" w:rsidP="003867F5">
      <w:pPr>
        <w:pStyle w:val="2"/>
        <w:jc w:val="center"/>
        <w:rPr>
          <w:rFonts w:ascii="Times New Roman" w:hAnsi="Times New Roman"/>
          <w:sz w:val="36"/>
        </w:rPr>
      </w:pPr>
      <w:r w:rsidRPr="009E107B">
        <w:rPr>
          <w:rFonts w:ascii="Times New Roman" w:hAnsi="Times New Roman"/>
          <w:sz w:val="36"/>
        </w:rPr>
        <w:t>Лабораторна робота №1</w:t>
      </w:r>
    </w:p>
    <w:p w:rsidR="003867F5" w:rsidRPr="009E107B" w:rsidRDefault="00875920" w:rsidP="003867F5">
      <w:pPr>
        <w:pStyle w:val="2"/>
        <w:jc w:val="center"/>
        <w:rPr>
          <w:rFonts w:ascii="Times New Roman" w:hAnsi="Times New Roman"/>
          <w:sz w:val="36"/>
          <w:lang w:val="ru-RU"/>
        </w:rPr>
      </w:pPr>
      <w:r w:rsidRPr="009E107B">
        <w:rPr>
          <w:rFonts w:ascii="Times New Roman" w:hAnsi="Times New Roman"/>
          <w:sz w:val="36"/>
        </w:rPr>
        <w:t>З предмету  ІКС</w:t>
      </w:r>
    </w:p>
    <w:p w:rsidR="003867F5" w:rsidRPr="00B67061" w:rsidRDefault="003867F5" w:rsidP="00875920">
      <w:pPr>
        <w:pStyle w:val="2"/>
        <w:rPr>
          <w:rFonts w:ascii="Times New Roman" w:hAnsi="Times New Roman"/>
          <w:sz w:val="36"/>
          <w:lang w:val="ru-RU"/>
        </w:rPr>
      </w:pPr>
    </w:p>
    <w:p w:rsidR="003867F5" w:rsidRPr="009E107B" w:rsidRDefault="003867F5" w:rsidP="003867F5">
      <w:pPr>
        <w:pStyle w:val="2"/>
        <w:rPr>
          <w:rFonts w:ascii="Times New Roman" w:hAnsi="Times New Roman"/>
        </w:rPr>
      </w:pPr>
    </w:p>
    <w:p w:rsidR="003867F5" w:rsidRPr="009E107B" w:rsidRDefault="003867F5" w:rsidP="003867F5">
      <w:pPr>
        <w:pStyle w:val="2"/>
        <w:rPr>
          <w:rFonts w:ascii="Times New Roman" w:hAnsi="Times New Roman"/>
        </w:rPr>
      </w:pPr>
    </w:p>
    <w:p w:rsidR="003867F5" w:rsidRPr="009E107B" w:rsidRDefault="003867F5" w:rsidP="003867F5">
      <w:pPr>
        <w:pStyle w:val="2"/>
        <w:rPr>
          <w:rFonts w:ascii="Times New Roman" w:hAnsi="Times New Roman"/>
        </w:rPr>
      </w:pPr>
    </w:p>
    <w:p w:rsidR="003867F5" w:rsidRPr="009E107B" w:rsidRDefault="00B67061" w:rsidP="003867F5">
      <w:pPr>
        <w:pStyle w:val="2"/>
        <w:jc w:val="right"/>
        <w:rPr>
          <w:rFonts w:ascii="Times New Roman" w:hAnsi="Times New Roman"/>
          <w:b w:val="0"/>
          <w:i w:val="0"/>
          <w:lang w:val="ru-RU"/>
        </w:rPr>
      </w:pPr>
      <w:r>
        <w:rPr>
          <w:rFonts w:ascii="Times New Roman" w:hAnsi="Times New Roman"/>
        </w:rPr>
        <w:tab/>
      </w:r>
      <w:r w:rsidR="003867F5" w:rsidRPr="009E107B">
        <w:rPr>
          <w:rFonts w:ascii="Times New Roman" w:hAnsi="Times New Roman"/>
          <w:b w:val="0"/>
          <w:i w:val="0"/>
        </w:rPr>
        <w:t>Викона</w:t>
      </w:r>
      <w:r>
        <w:rPr>
          <w:rFonts w:ascii="Times New Roman" w:hAnsi="Times New Roman"/>
          <w:b w:val="0"/>
          <w:i w:val="0"/>
        </w:rPr>
        <w:t>ли</w:t>
      </w:r>
      <w:r w:rsidR="003867F5" w:rsidRPr="009E107B">
        <w:rPr>
          <w:rFonts w:ascii="Times New Roman" w:hAnsi="Times New Roman"/>
          <w:b w:val="0"/>
          <w:i w:val="0"/>
        </w:rPr>
        <w:t xml:space="preserve"> </w:t>
      </w:r>
      <w:r w:rsidR="003867F5" w:rsidRPr="009E107B">
        <w:rPr>
          <w:rFonts w:ascii="Times New Roman" w:hAnsi="Times New Roman"/>
          <w:b w:val="0"/>
          <w:i w:val="0"/>
          <w:lang w:val="ru-RU"/>
        </w:rPr>
        <w:t>:</w:t>
      </w:r>
    </w:p>
    <w:p w:rsidR="00B67061" w:rsidRDefault="00B67061" w:rsidP="003867F5">
      <w:pPr>
        <w:pStyle w:val="2"/>
        <w:jc w:val="right"/>
        <w:rPr>
          <w:rFonts w:ascii="Times New Roman" w:hAnsi="Times New Roman"/>
          <w:b w:val="0"/>
          <w:i w:val="0"/>
        </w:rPr>
      </w:pPr>
      <w:r>
        <w:rPr>
          <w:rFonts w:ascii="Times New Roman" w:hAnsi="Times New Roman"/>
          <w:b w:val="0"/>
          <w:i w:val="0"/>
          <w:lang w:val="ru-RU"/>
        </w:rPr>
        <w:t>Сап</w:t>
      </w:r>
      <w:r w:rsidRPr="00B67061">
        <w:rPr>
          <w:rFonts w:ascii="Times New Roman" w:hAnsi="Times New Roman"/>
          <w:b w:val="0"/>
          <w:i w:val="0"/>
          <w:lang w:val="ru-RU"/>
        </w:rPr>
        <w:t>’</w:t>
      </w:r>
      <w:r>
        <w:rPr>
          <w:rFonts w:ascii="Times New Roman" w:hAnsi="Times New Roman"/>
          <w:b w:val="0"/>
          <w:i w:val="0"/>
        </w:rPr>
        <w:t>янов А.І. , Трішина Е.Є. ,</w:t>
      </w:r>
    </w:p>
    <w:p w:rsidR="00B67061" w:rsidRDefault="00B67061" w:rsidP="003867F5">
      <w:pPr>
        <w:pStyle w:val="2"/>
        <w:jc w:val="right"/>
        <w:rPr>
          <w:rFonts w:ascii="Times New Roman" w:hAnsi="Times New Roman"/>
          <w:b w:val="0"/>
          <w:i w:val="0"/>
        </w:rPr>
      </w:pPr>
      <w:r>
        <w:rPr>
          <w:rFonts w:ascii="Times New Roman" w:hAnsi="Times New Roman"/>
          <w:b w:val="0"/>
          <w:i w:val="0"/>
        </w:rPr>
        <w:t>Гаврилюк Н.М. , Чорний О.М. ,</w:t>
      </w:r>
    </w:p>
    <w:p w:rsidR="00B67061" w:rsidRPr="00B67061" w:rsidRDefault="00B67061" w:rsidP="00B67061">
      <w:pPr>
        <w:pStyle w:val="2"/>
        <w:jc w:val="right"/>
        <w:rPr>
          <w:rFonts w:ascii="Times New Roman" w:hAnsi="Times New Roman"/>
          <w:b w:val="0"/>
          <w:i w:val="0"/>
        </w:rPr>
      </w:pPr>
      <w:r>
        <w:rPr>
          <w:rFonts w:ascii="Times New Roman" w:hAnsi="Times New Roman"/>
          <w:b w:val="0"/>
          <w:i w:val="0"/>
        </w:rPr>
        <w:t xml:space="preserve">Рожнятовський О.О., Комісаренко Д.Д.,  </w:t>
      </w:r>
    </w:p>
    <w:p w:rsidR="003867F5" w:rsidRPr="00B67061" w:rsidRDefault="00B67061" w:rsidP="003867F5">
      <w:pPr>
        <w:pStyle w:val="2"/>
        <w:jc w:val="right"/>
        <w:rPr>
          <w:rFonts w:ascii="Times New Roman" w:hAnsi="Times New Roman"/>
          <w:b w:val="0"/>
          <w:i w:val="0"/>
        </w:rPr>
      </w:pPr>
      <w:r w:rsidRPr="00B67061">
        <w:rPr>
          <w:rFonts w:ascii="Times New Roman" w:hAnsi="Times New Roman"/>
          <w:b w:val="0"/>
          <w:i w:val="0"/>
        </w:rPr>
        <w:t>Мелешко К.С, Мустафаєв С.Ш. ,</w:t>
      </w:r>
    </w:p>
    <w:p w:rsidR="00B67061" w:rsidRPr="00B67061" w:rsidRDefault="00B67061" w:rsidP="00B67061">
      <w:pPr>
        <w:pStyle w:val="2"/>
        <w:jc w:val="right"/>
        <w:rPr>
          <w:rFonts w:ascii="Times New Roman" w:hAnsi="Times New Roman"/>
          <w:b w:val="0"/>
          <w:i w:val="0"/>
        </w:rPr>
      </w:pPr>
      <w:r>
        <w:rPr>
          <w:rFonts w:ascii="Times New Roman" w:hAnsi="Times New Roman"/>
          <w:b w:val="0"/>
          <w:i w:val="0"/>
        </w:rPr>
        <w:t>Мельник І.О., Киселюк А.О.</w:t>
      </w:r>
    </w:p>
    <w:p w:rsidR="003867F5" w:rsidRPr="009E107B" w:rsidRDefault="003867F5" w:rsidP="003867F5">
      <w:pPr>
        <w:pStyle w:val="2"/>
        <w:jc w:val="right"/>
        <w:rPr>
          <w:rFonts w:ascii="Times New Roman" w:hAnsi="Times New Roman"/>
          <w:b w:val="0"/>
          <w:i w:val="0"/>
          <w:lang w:val="ru-RU"/>
        </w:rPr>
      </w:pPr>
      <w:r w:rsidRPr="009E107B">
        <w:rPr>
          <w:rFonts w:ascii="Times New Roman" w:hAnsi="Times New Roman"/>
          <w:b w:val="0"/>
          <w:i w:val="0"/>
        </w:rPr>
        <w:tab/>
      </w:r>
      <w:r w:rsidRPr="009E107B">
        <w:rPr>
          <w:rFonts w:ascii="Times New Roman" w:hAnsi="Times New Roman"/>
          <w:b w:val="0"/>
          <w:i w:val="0"/>
        </w:rPr>
        <w:tab/>
        <w:t>Перевірив</w:t>
      </w:r>
      <w:r w:rsidRPr="009E107B">
        <w:rPr>
          <w:rFonts w:ascii="Times New Roman" w:hAnsi="Times New Roman"/>
          <w:b w:val="0"/>
          <w:i w:val="0"/>
          <w:lang w:val="ru-RU"/>
        </w:rPr>
        <w:t>:</w:t>
      </w:r>
    </w:p>
    <w:p w:rsidR="003867F5" w:rsidRPr="009E107B" w:rsidRDefault="00875920" w:rsidP="003867F5">
      <w:pPr>
        <w:pStyle w:val="2"/>
        <w:jc w:val="right"/>
        <w:rPr>
          <w:rFonts w:ascii="Times New Roman" w:hAnsi="Times New Roman"/>
          <w:b w:val="0"/>
          <w:i w:val="0"/>
        </w:rPr>
      </w:pPr>
      <w:r w:rsidRPr="009E107B">
        <w:rPr>
          <w:rFonts w:ascii="Times New Roman" w:hAnsi="Times New Roman"/>
          <w:b w:val="0"/>
          <w:i w:val="0"/>
        </w:rPr>
        <w:t>Єгоров Ярослав Володимирович</w:t>
      </w:r>
    </w:p>
    <w:p w:rsidR="003867F5" w:rsidRPr="009E107B" w:rsidRDefault="003867F5" w:rsidP="003867F5">
      <w:pPr>
        <w:pStyle w:val="2"/>
        <w:spacing w:before="0" w:after="0"/>
        <w:jc w:val="center"/>
        <w:rPr>
          <w:rFonts w:ascii="Times New Roman" w:hAnsi="Times New Roman"/>
          <w:b w:val="0"/>
          <w:i w:val="0"/>
          <w:sz w:val="24"/>
          <w:lang w:val="ru-RU"/>
        </w:rPr>
      </w:pPr>
    </w:p>
    <w:p w:rsidR="003867F5" w:rsidRPr="009E107B" w:rsidRDefault="003867F5" w:rsidP="003867F5">
      <w:pPr>
        <w:pStyle w:val="2"/>
        <w:spacing w:before="0" w:after="0"/>
        <w:jc w:val="center"/>
        <w:rPr>
          <w:rFonts w:ascii="Times New Roman" w:hAnsi="Times New Roman"/>
          <w:b w:val="0"/>
          <w:i w:val="0"/>
          <w:sz w:val="24"/>
          <w:lang w:val="ru-RU"/>
        </w:rPr>
      </w:pPr>
    </w:p>
    <w:p w:rsidR="003867F5" w:rsidRDefault="003867F5" w:rsidP="003867F5">
      <w:pPr>
        <w:pStyle w:val="2"/>
        <w:spacing w:before="0" w:after="0"/>
        <w:jc w:val="center"/>
        <w:rPr>
          <w:rFonts w:ascii="Times New Roman" w:hAnsi="Times New Roman"/>
          <w:b w:val="0"/>
          <w:i w:val="0"/>
          <w:sz w:val="24"/>
          <w:lang w:val="ru-RU"/>
        </w:rPr>
      </w:pPr>
    </w:p>
    <w:p w:rsidR="00B67061" w:rsidRDefault="00B67061" w:rsidP="00B67061">
      <w:pPr>
        <w:pStyle w:val="a0"/>
        <w:rPr>
          <w:lang w:val="uk-UA" w:eastAsia="ar-SA"/>
        </w:rPr>
      </w:pPr>
    </w:p>
    <w:p w:rsidR="003867F5" w:rsidRPr="009E107B" w:rsidRDefault="003867F5" w:rsidP="003867F5">
      <w:pPr>
        <w:pStyle w:val="2"/>
        <w:spacing w:before="0" w:after="0"/>
        <w:jc w:val="center"/>
        <w:rPr>
          <w:rFonts w:ascii="Times New Roman" w:hAnsi="Times New Roman"/>
          <w:b w:val="0"/>
          <w:i w:val="0"/>
          <w:sz w:val="24"/>
          <w:lang w:val="ru-RU"/>
        </w:rPr>
      </w:pPr>
    </w:p>
    <w:p w:rsidR="003867F5" w:rsidRPr="009E107B" w:rsidRDefault="003867F5" w:rsidP="003867F5">
      <w:pPr>
        <w:pStyle w:val="2"/>
        <w:spacing w:before="0" w:after="0"/>
        <w:jc w:val="center"/>
        <w:rPr>
          <w:rFonts w:ascii="Times New Roman" w:hAnsi="Times New Roman"/>
          <w:b w:val="0"/>
          <w:i w:val="0"/>
          <w:sz w:val="24"/>
          <w:lang w:val="ru-RU"/>
        </w:rPr>
      </w:pPr>
    </w:p>
    <w:p w:rsidR="003867F5" w:rsidRPr="009E107B" w:rsidRDefault="003867F5" w:rsidP="003867F5">
      <w:pPr>
        <w:pStyle w:val="2"/>
        <w:spacing w:before="0" w:after="0"/>
        <w:jc w:val="center"/>
        <w:rPr>
          <w:rFonts w:ascii="Times New Roman" w:hAnsi="Times New Roman"/>
          <w:b w:val="0"/>
          <w:i w:val="0"/>
          <w:sz w:val="24"/>
          <w:lang w:val="ru-RU"/>
        </w:rPr>
      </w:pPr>
    </w:p>
    <w:p w:rsidR="003867F5" w:rsidRPr="009E107B" w:rsidRDefault="003867F5" w:rsidP="003867F5">
      <w:pPr>
        <w:pStyle w:val="2"/>
        <w:spacing w:before="0" w:after="0"/>
        <w:jc w:val="center"/>
        <w:rPr>
          <w:rFonts w:ascii="Times New Roman" w:hAnsi="Times New Roman"/>
          <w:b w:val="0"/>
          <w:i w:val="0"/>
          <w:sz w:val="24"/>
          <w:lang w:val="ru-RU"/>
        </w:rPr>
      </w:pPr>
      <w:r w:rsidRPr="009E107B">
        <w:rPr>
          <w:rFonts w:ascii="Times New Roman" w:hAnsi="Times New Roman"/>
          <w:b w:val="0"/>
          <w:i w:val="0"/>
          <w:sz w:val="24"/>
        </w:rPr>
        <w:t xml:space="preserve">Київ - </w:t>
      </w:r>
      <w:r w:rsidRPr="009E107B">
        <w:rPr>
          <w:rFonts w:ascii="Times New Roman" w:hAnsi="Times New Roman"/>
          <w:b w:val="0"/>
          <w:i w:val="0"/>
          <w:sz w:val="24"/>
          <w:lang w:val="ru-RU"/>
        </w:rPr>
        <w:t>2014</w:t>
      </w:r>
    </w:p>
    <w:p w:rsidR="003867F5" w:rsidRPr="009E107B" w:rsidRDefault="003867F5" w:rsidP="00875920">
      <w:pPr>
        <w:pStyle w:val="10"/>
        <w:rPr>
          <w:rFonts w:ascii="Times New Roman" w:hAnsi="Times New Roman"/>
        </w:rPr>
      </w:pPr>
      <w:r w:rsidRPr="009E107B">
        <w:rPr>
          <w:rFonts w:ascii="Times New Roman" w:hAnsi="Times New Roman"/>
        </w:rPr>
        <w:lastRenderedPageBreak/>
        <w:t>Комп’ютерний практикум №</w:t>
      </w:r>
      <w:r w:rsidR="00875920" w:rsidRPr="009E107B">
        <w:rPr>
          <w:rFonts w:ascii="Times New Roman" w:hAnsi="Times New Roman"/>
        </w:rPr>
        <w:t>1</w:t>
      </w:r>
      <w:r w:rsidRPr="009E107B">
        <w:rPr>
          <w:rFonts w:ascii="Times New Roman" w:hAnsi="Times New Roman"/>
          <w:lang w:val="ru-RU"/>
        </w:rPr>
        <w:t xml:space="preserve">. </w:t>
      </w:r>
    </w:p>
    <w:p w:rsidR="003867F5" w:rsidRPr="009E107B" w:rsidRDefault="003867F5" w:rsidP="003867F5">
      <w:pPr>
        <w:pStyle w:val="2"/>
        <w:rPr>
          <w:rFonts w:ascii="Times New Roman" w:hAnsi="Times New Roman"/>
        </w:rPr>
      </w:pPr>
    </w:p>
    <w:p w:rsidR="00792B00" w:rsidRPr="00F11FE2" w:rsidRDefault="00792B00" w:rsidP="00792B00">
      <w:pPr>
        <w:pStyle w:val="2"/>
        <w:rPr>
          <w:rFonts w:ascii="Times New Roman" w:hAnsi="Times New Roman"/>
          <w:lang w:val="ru-RU"/>
        </w:rPr>
      </w:pPr>
      <w:r w:rsidRPr="009E107B">
        <w:rPr>
          <w:rFonts w:ascii="Times New Roman" w:hAnsi="Times New Roman"/>
        </w:rPr>
        <w:t xml:space="preserve">Завдання до виконання </w:t>
      </w:r>
      <w:r w:rsidR="00875920" w:rsidRPr="009E107B">
        <w:rPr>
          <w:rFonts w:ascii="Times New Roman" w:hAnsi="Times New Roman"/>
        </w:rPr>
        <w:t>:</w:t>
      </w:r>
    </w:p>
    <w:p w:rsidR="00875920" w:rsidRPr="00B67061" w:rsidRDefault="00B67061" w:rsidP="00875920">
      <w:pPr>
        <w:pStyle w:val="a0"/>
        <w:rPr>
          <w:rFonts w:ascii="Times New Roman" w:hAnsi="Times New Roman" w:cs="Times New Roman"/>
          <w:lang w:eastAsia="ar-SA"/>
        </w:rPr>
      </w:pPr>
      <w:r>
        <w:rPr>
          <w:rFonts w:ascii="Times New Roman" w:hAnsi="Times New Roman" w:cs="Times New Roman"/>
          <w:lang w:val="uk-UA" w:eastAsia="ar-SA"/>
        </w:rPr>
        <w:t>Створити таблиці даних, що використовуються в розробці головного проекту</w:t>
      </w:r>
      <w:r w:rsidR="002B143B" w:rsidRPr="002B143B">
        <w:rPr>
          <w:rFonts w:ascii="Times New Roman" w:hAnsi="Times New Roman" w:cs="Times New Roman"/>
          <w:lang w:eastAsia="ar-SA"/>
        </w:rPr>
        <w:t xml:space="preserve"> </w:t>
      </w:r>
      <w:r w:rsidR="002B143B" w:rsidRPr="002B143B">
        <w:rPr>
          <w:rFonts w:ascii="Times New Roman" w:hAnsi="Times New Roman" w:cs="Times New Roman"/>
          <w:b/>
          <w:lang w:val="en-US" w:eastAsia="ar-SA"/>
        </w:rPr>
        <w:t>SMProduct</w:t>
      </w:r>
      <w:r>
        <w:rPr>
          <w:rFonts w:ascii="Times New Roman" w:hAnsi="Times New Roman" w:cs="Times New Roman"/>
          <w:lang w:val="uk-UA" w:eastAsia="ar-SA"/>
        </w:rPr>
        <w:t xml:space="preserve">. Продемонструвати базові знання  БД </w:t>
      </w:r>
      <w:r>
        <w:rPr>
          <w:rFonts w:ascii="Times New Roman" w:hAnsi="Times New Roman" w:cs="Times New Roman"/>
          <w:lang w:val="de-DE" w:eastAsia="ar-SA"/>
        </w:rPr>
        <w:t>Oracle</w:t>
      </w:r>
      <w:r w:rsidRPr="00B67061">
        <w:rPr>
          <w:rFonts w:ascii="Times New Roman" w:hAnsi="Times New Roman" w:cs="Times New Roman"/>
          <w:lang w:eastAsia="ar-SA"/>
        </w:rPr>
        <w:t>.</w:t>
      </w:r>
    </w:p>
    <w:p w:rsidR="00875920" w:rsidRPr="00B67061" w:rsidRDefault="00875920" w:rsidP="00875920">
      <w:pPr>
        <w:pStyle w:val="a0"/>
        <w:rPr>
          <w:rFonts w:ascii="Times New Roman" w:hAnsi="Times New Roman" w:cs="Times New Roman"/>
          <w:lang w:eastAsia="ar-SA"/>
        </w:rPr>
      </w:pPr>
    </w:p>
    <w:p w:rsidR="00875920" w:rsidRPr="009E107B" w:rsidRDefault="009E107B" w:rsidP="00875920">
      <w:pPr>
        <w:pStyle w:val="a0"/>
        <w:rPr>
          <w:rFonts w:ascii="Times New Roman" w:eastAsia="Times New Roman" w:hAnsi="Times New Roman" w:cs="Times New Roman"/>
          <w:b/>
          <w:i/>
          <w:sz w:val="28"/>
          <w:szCs w:val="20"/>
          <w:lang w:val="uk-UA" w:eastAsia="ar-SA"/>
        </w:rPr>
      </w:pPr>
      <w:r w:rsidRPr="009E107B">
        <w:rPr>
          <w:rFonts w:ascii="Times New Roman" w:eastAsia="Times New Roman" w:hAnsi="Times New Roman" w:cs="Times New Roman"/>
          <w:b/>
          <w:i/>
          <w:sz w:val="28"/>
          <w:szCs w:val="20"/>
          <w:lang w:val="uk-UA" w:eastAsia="ar-SA"/>
        </w:rPr>
        <w:t>Виконання:</w:t>
      </w:r>
    </w:p>
    <w:p w:rsidR="009E107B" w:rsidRPr="00CA5A17" w:rsidRDefault="00CA5A17" w:rsidP="00875920">
      <w:pPr>
        <w:pStyle w:val="a0"/>
        <w:rPr>
          <w:rFonts w:ascii="Times New Roman" w:eastAsia="Times New Roman" w:hAnsi="Times New Roman" w:cs="Times New Roman"/>
          <w:szCs w:val="20"/>
          <w:u w:val="single"/>
          <w:lang w:val="uk-UA" w:eastAsia="ar-SA"/>
        </w:rPr>
      </w:pPr>
      <w:r w:rsidRPr="00B67061">
        <w:rPr>
          <w:rFonts w:ascii="Times New Roman" w:eastAsia="Times New Roman" w:hAnsi="Times New Roman" w:cs="Times New Roman"/>
          <w:szCs w:val="20"/>
          <w:u w:val="single"/>
          <w:lang w:eastAsia="ar-SA"/>
        </w:rPr>
        <w:t xml:space="preserve">1. </w:t>
      </w:r>
      <w:r w:rsidR="009E107B" w:rsidRPr="00CA5A17">
        <w:rPr>
          <w:rFonts w:ascii="Times New Roman" w:eastAsia="Times New Roman" w:hAnsi="Times New Roman" w:cs="Times New Roman"/>
          <w:szCs w:val="20"/>
          <w:u w:val="single"/>
          <w:lang w:val="uk-UA" w:eastAsia="ar-SA"/>
        </w:rPr>
        <w:t>Використовуючи стандартний синтаксис, створюємо таблиці.</w:t>
      </w:r>
    </w:p>
    <w:p w:rsidR="009E107B" w:rsidRDefault="009E107B" w:rsidP="00875920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uk-UA" w:eastAsia="ar-SA"/>
        </w:rPr>
        <w:t xml:space="preserve">Таблиця </w:t>
      </w:r>
      <w:r w:rsidRPr="009E107B">
        <w:rPr>
          <w:rFonts w:ascii="Times New Roman" w:eastAsia="Times New Roman" w:hAnsi="Times New Roman" w:cs="Times New Roman"/>
          <w:b/>
          <w:szCs w:val="20"/>
          <w:lang w:val="en-US" w:eastAsia="ar-SA"/>
        </w:rPr>
        <w:t>Last_action</w:t>
      </w:r>
      <w:r>
        <w:rPr>
          <w:rFonts w:ascii="Times New Roman" w:eastAsia="Times New Roman" w:hAnsi="Times New Roman" w:cs="Times New Roman"/>
          <w:b/>
          <w:szCs w:val="20"/>
          <w:lang w:val="en-US" w:eastAsia="ar-SA"/>
        </w:rPr>
        <w:t>:</w:t>
      </w:r>
    </w:p>
    <w:p w:rsidR="009E107B" w:rsidRDefault="009E107B" w:rsidP="00875920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>CREATE TABLE   Last_action (</w:t>
      </w:r>
    </w:p>
    <w:p w:rsidR="009E107B" w:rsidRDefault="009E107B" w:rsidP="00875920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>last_action_id               number,</w:t>
      </w:r>
    </w:p>
    <w:p w:rsidR="009E107B" w:rsidRDefault="009E107B" w:rsidP="00875920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>last_action_name         varchar2(300),</w:t>
      </w:r>
    </w:p>
    <w:p w:rsidR="009E107B" w:rsidRDefault="009E107B" w:rsidP="00875920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>active_flag                    number(0,1),</w:t>
      </w:r>
    </w:p>
    <w:p w:rsidR="009E107B" w:rsidRDefault="009E107B" w:rsidP="00875920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>last_modified_b</w:t>
      </w:r>
      <w:r w:rsidR="00F11FE2">
        <w:rPr>
          <w:rFonts w:ascii="Times New Roman" w:eastAsia="Times New Roman" w:hAnsi="Times New Roman" w:cs="Times New Roman"/>
          <w:szCs w:val="20"/>
          <w:lang w:val="en-US" w:eastAsia="ar-SA"/>
        </w:rPr>
        <w:t>y</w:t>
      </w: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        varchar2(200),</w:t>
      </w:r>
    </w:p>
    <w:p w:rsidR="009E107B" w:rsidRDefault="009E107B" w:rsidP="00875920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>last_modified_date      timestamp(6) with local timezone,</w:t>
      </w:r>
    </w:p>
    <w:p w:rsidR="009E107B" w:rsidRDefault="00F11FE2" w:rsidP="00875920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>created_</w:t>
      </w:r>
      <w:r w:rsidR="009E107B">
        <w:rPr>
          <w:rFonts w:ascii="Times New Roman" w:eastAsia="Times New Roman" w:hAnsi="Times New Roman" w:cs="Times New Roman"/>
          <w:szCs w:val="20"/>
          <w:lang w:val="en-US" w:eastAsia="ar-SA"/>
        </w:rPr>
        <w:t>b</w:t>
      </w:r>
      <w:r w:rsidR="00B67061">
        <w:rPr>
          <w:rFonts w:ascii="Times New Roman" w:eastAsia="Times New Roman" w:hAnsi="Times New Roman" w:cs="Times New Roman"/>
          <w:szCs w:val="20"/>
          <w:lang w:val="en-US" w:eastAsia="ar-SA"/>
        </w:rPr>
        <w:t>y</w:t>
      </w: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                   </w:t>
      </w:r>
      <w:r w:rsidR="009E107B">
        <w:rPr>
          <w:rFonts w:ascii="Times New Roman" w:eastAsia="Times New Roman" w:hAnsi="Times New Roman" w:cs="Times New Roman"/>
          <w:szCs w:val="20"/>
          <w:lang w:val="en-US" w:eastAsia="ar-SA"/>
        </w:rPr>
        <w:t>varchar2(200),</w:t>
      </w:r>
    </w:p>
    <w:p w:rsidR="009E107B" w:rsidRDefault="009E107B" w:rsidP="00875920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>created_date                 ti</w:t>
      </w:r>
      <w:r w:rsidR="00B67061">
        <w:rPr>
          <w:rFonts w:ascii="Times New Roman" w:eastAsia="Times New Roman" w:hAnsi="Times New Roman" w:cs="Times New Roman"/>
          <w:szCs w:val="20"/>
          <w:lang w:val="en-US" w:eastAsia="ar-SA"/>
        </w:rPr>
        <w:t>mestamp(6)  with local timezone</w:t>
      </w:r>
    </w:p>
    <w:p w:rsidR="009E107B" w:rsidRDefault="009E107B" w:rsidP="00875920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>)</w:t>
      </w:r>
    </w:p>
    <w:p w:rsidR="009E107B" w:rsidRPr="00CA5A17" w:rsidRDefault="00CA5A17" w:rsidP="00875920">
      <w:pPr>
        <w:pStyle w:val="a0"/>
        <w:rPr>
          <w:rFonts w:ascii="Times New Roman" w:eastAsia="Times New Roman" w:hAnsi="Times New Roman" w:cs="Times New Roman"/>
          <w:szCs w:val="20"/>
          <w:u w:val="single"/>
          <w:lang w:val="uk-UA" w:eastAsia="ar-SA"/>
        </w:rPr>
      </w:pPr>
      <w:r>
        <w:rPr>
          <w:rFonts w:ascii="Times New Roman" w:eastAsia="Times New Roman" w:hAnsi="Times New Roman" w:cs="Times New Roman"/>
          <w:szCs w:val="20"/>
          <w:u w:val="single"/>
          <w:lang w:val="en-US" w:eastAsia="ar-SA"/>
        </w:rPr>
        <w:t xml:space="preserve">1.1 </w:t>
      </w:r>
      <w:r w:rsidRPr="00CA5A17">
        <w:rPr>
          <w:rFonts w:ascii="Times New Roman" w:eastAsia="Times New Roman" w:hAnsi="Times New Roman" w:cs="Times New Roman"/>
          <w:szCs w:val="20"/>
          <w:u w:val="single"/>
          <w:lang w:val="en-US" w:eastAsia="ar-SA"/>
        </w:rPr>
        <w:t>.</w:t>
      </w:r>
      <w:r w:rsidR="009E107B" w:rsidRPr="00CA5A17">
        <w:rPr>
          <w:rFonts w:ascii="Times New Roman" w:eastAsia="Times New Roman" w:hAnsi="Times New Roman" w:cs="Times New Roman"/>
          <w:szCs w:val="20"/>
          <w:u w:val="single"/>
          <w:lang w:val="uk-UA" w:eastAsia="ar-SA"/>
        </w:rPr>
        <w:t xml:space="preserve">Дописуємо </w:t>
      </w:r>
      <w:r w:rsidRPr="00CA5A17">
        <w:rPr>
          <w:rFonts w:ascii="Times New Roman" w:eastAsia="Times New Roman" w:hAnsi="Times New Roman" w:cs="Times New Roman"/>
          <w:szCs w:val="20"/>
          <w:u w:val="single"/>
          <w:lang w:val="uk-UA" w:eastAsia="ar-SA"/>
        </w:rPr>
        <w:t>обмеження:</w:t>
      </w:r>
    </w:p>
    <w:p w:rsidR="00CA5A17" w:rsidRDefault="00CA5A17" w:rsidP="00875920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>ALTER TABLE Last_action</w:t>
      </w:r>
    </w:p>
    <w:p w:rsidR="00CA5A17" w:rsidRDefault="00CA5A17" w:rsidP="00875920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ADD </w:t>
      </w:r>
      <w:r w:rsidR="00627A0F">
        <w:rPr>
          <w:rFonts w:ascii="Times New Roman" w:eastAsia="Times New Roman" w:hAnsi="Times New Roman" w:cs="Times New Roman"/>
          <w:szCs w:val="20"/>
          <w:lang w:val="en-US" w:eastAsia="ar-SA"/>
        </w:rPr>
        <w:t>CONSTRAINT</w:t>
      </w: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&lt;name&gt;    primary key    </w:t>
      </w:r>
      <w:r w:rsidR="00B67061"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</w:t>
      </w:r>
      <w:r w:rsidR="00627A0F">
        <w:rPr>
          <w:rFonts w:ascii="Times New Roman" w:eastAsia="Times New Roman" w:hAnsi="Times New Roman" w:cs="Times New Roman"/>
          <w:szCs w:val="20"/>
          <w:lang w:val="en-US" w:eastAsia="ar-SA"/>
        </w:rPr>
        <w:t>(</w:t>
      </w: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 last_action_id</w:t>
      </w:r>
      <w:r w:rsidR="00627A0F"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 )</w:t>
      </w:r>
    </w:p>
    <w:p w:rsidR="00B67061" w:rsidRDefault="00B67061" w:rsidP="00875920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>ALTER TABLE Last_action</w:t>
      </w:r>
    </w:p>
    <w:p w:rsidR="00C64229" w:rsidRDefault="00C64229" w:rsidP="00C64229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ADD </w:t>
      </w:r>
      <w:r w:rsidR="00627A0F">
        <w:rPr>
          <w:rFonts w:ascii="Times New Roman" w:eastAsia="Times New Roman" w:hAnsi="Times New Roman" w:cs="Times New Roman"/>
          <w:szCs w:val="20"/>
          <w:lang w:val="en-US" w:eastAsia="ar-SA"/>
        </w:rPr>
        <w:t>CONSTRAINT</w:t>
      </w: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&lt;name&gt;  </w:t>
      </w:r>
      <w:r w:rsidR="00B67061"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     check       </w:t>
      </w: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   </w:t>
      </w:r>
      <w:r w:rsidR="00627A0F">
        <w:rPr>
          <w:rFonts w:ascii="Times New Roman" w:eastAsia="Times New Roman" w:hAnsi="Times New Roman" w:cs="Times New Roman"/>
          <w:szCs w:val="20"/>
          <w:lang w:val="en-US" w:eastAsia="ar-SA"/>
        </w:rPr>
        <w:t>(</w:t>
      </w:r>
      <w:r w:rsidR="00B67061"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</w:t>
      </w: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active_flag</w:t>
      </w:r>
      <w:r w:rsidR="00627A0F"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</w:t>
      </w:r>
      <w:r w:rsidR="00B67061">
        <w:rPr>
          <w:rFonts w:ascii="Times New Roman" w:eastAsia="Times New Roman" w:hAnsi="Times New Roman" w:cs="Times New Roman"/>
          <w:szCs w:val="20"/>
          <w:lang w:val="en-US" w:eastAsia="ar-SA"/>
        </w:rPr>
        <w:t>in (0,1)</w:t>
      </w:r>
      <w:r w:rsidR="00627A0F"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)</w:t>
      </w:r>
    </w:p>
    <w:p w:rsidR="00FD47B4" w:rsidRDefault="00FD47B4" w:rsidP="00CA5A17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</w:p>
    <w:p w:rsidR="00CA5A17" w:rsidRDefault="00CA5A17" w:rsidP="00CA5A17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uk-UA" w:eastAsia="ar-SA"/>
        </w:rPr>
        <w:t xml:space="preserve">Таблиця </w:t>
      </w:r>
      <w:r>
        <w:rPr>
          <w:rFonts w:ascii="Times New Roman" w:eastAsia="Times New Roman" w:hAnsi="Times New Roman" w:cs="Times New Roman"/>
          <w:b/>
          <w:szCs w:val="20"/>
          <w:lang w:val="en-US" w:eastAsia="ar-SA"/>
        </w:rPr>
        <w:t>Status:</w:t>
      </w:r>
    </w:p>
    <w:p w:rsidR="00CA5A17" w:rsidRDefault="00CA5A17" w:rsidP="00CA5A17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>CREATE TABLE   Status (</w:t>
      </w:r>
    </w:p>
    <w:p w:rsidR="00CA5A17" w:rsidRDefault="00CA5A17" w:rsidP="00CA5A17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status_id           </w:t>
      </w:r>
      <w:r w:rsidR="00C64229"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            </w:t>
      </w:r>
      <w:r>
        <w:rPr>
          <w:rFonts w:ascii="Times New Roman" w:eastAsia="Times New Roman" w:hAnsi="Times New Roman" w:cs="Times New Roman"/>
          <w:szCs w:val="20"/>
          <w:lang w:val="en-US" w:eastAsia="ar-SA"/>
        </w:rPr>
        <w:t>number,</w:t>
      </w:r>
    </w:p>
    <w:p w:rsidR="00CA5A17" w:rsidRDefault="00CA5A17" w:rsidP="00875920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status_name     </w:t>
      </w:r>
      <w:r w:rsidR="00C64229"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            </w:t>
      </w:r>
      <w:r>
        <w:rPr>
          <w:rFonts w:ascii="Times New Roman" w:eastAsia="Times New Roman" w:hAnsi="Times New Roman" w:cs="Times New Roman"/>
          <w:szCs w:val="20"/>
          <w:lang w:val="en-US" w:eastAsia="ar-SA"/>
        </w:rPr>
        <w:t>varchar2(100),</w:t>
      </w:r>
    </w:p>
    <w:p w:rsidR="00CA5A17" w:rsidRDefault="00CA5A17" w:rsidP="00CA5A17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>active_flag                    number(0,1),</w:t>
      </w:r>
    </w:p>
    <w:p w:rsidR="00CA5A17" w:rsidRDefault="00CA5A17" w:rsidP="00CA5A17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>last_modified_b</w:t>
      </w:r>
      <w:r w:rsidR="002663B3">
        <w:rPr>
          <w:rFonts w:ascii="Times New Roman" w:eastAsia="Times New Roman" w:hAnsi="Times New Roman" w:cs="Times New Roman"/>
          <w:szCs w:val="20"/>
          <w:lang w:val="en-US" w:eastAsia="ar-SA"/>
        </w:rPr>
        <w:t>y</w:t>
      </w: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        varchar2(200),</w:t>
      </w:r>
    </w:p>
    <w:p w:rsidR="00CA5A17" w:rsidRDefault="00CA5A17" w:rsidP="00CA5A17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>last_modified_date      timestamp(6) with local timezone,</w:t>
      </w:r>
    </w:p>
    <w:p w:rsidR="00CA5A17" w:rsidRDefault="002663B3" w:rsidP="00CA5A17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>created_</w:t>
      </w:r>
      <w:r w:rsidR="00CA5A17">
        <w:rPr>
          <w:rFonts w:ascii="Times New Roman" w:eastAsia="Times New Roman" w:hAnsi="Times New Roman" w:cs="Times New Roman"/>
          <w:szCs w:val="20"/>
          <w:lang w:val="en-US" w:eastAsia="ar-SA"/>
        </w:rPr>
        <w:t>b</w:t>
      </w: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y                   </w:t>
      </w:r>
      <w:r w:rsidR="00CA5A17"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varchar2(200),</w:t>
      </w:r>
    </w:p>
    <w:p w:rsidR="00CA5A17" w:rsidRDefault="00CA5A17" w:rsidP="00CA5A17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>created_date                 ti</w:t>
      </w:r>
      <w:r w:rsidR="00B67061">
        <w:rPr>
          <w:rFonts w:ascii="Times New Roman" w:eastAsia="Times New Roman" w:hAnsi="Times New Roman" w:cs="Times New Roman"/>
          <w:szCs w:val="20"/>
          <w:lang w:val="en-US" w:eastAsia="ar-SA"/>
        </w:rPr>
        <w:t>mestamp(6)  with local timezone</w:t>
      </w:r>
    </w:p>
    <w:p w:rsidR="00CA5A17" w:rsidRDefault="00CA5A17" w:rsidP="00875920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>)</w:t>
      </w:r>
    </w:p>
    <w:p w:rsidR="00C64229" w:rsidRPr="00CA5A17" w:rsidRDefault="00C64229" w:rsidP="00C64229">
      <w:pPr>
        <w:pStyle w:val="a0"/>
        <w:rPr>
          <w:rFonts w:ascii="Times New Roman" w:eastAsia="Times New Roman" w:hAnsi="Times New Roman" w:cs="Times New Roman"/>
          <w:szCs w:val="20"/>
          <w:u w:val="single"/>
          <w:lang w:val="uk-UA" w:eastAsia="ar-SA"/>
        </w:rPr>
      </w:pPr>
      <w:r w:rsidRPr="00CA5A17">
        <w:rPr>
          <w:rFonts w:ascii="Times New Roman" w:eastAsia="Times New Roman" w:hAnsi="Times New Roman" w:cs="Times New Roman"/>
          <w:szCs w:val="20"/>
          <w:u w:val="single"/>
          <w:lang w:val="uk-UA" w:eastAsia="ar-SA"/>
        </w:rPr>
        <w:lastRenderedPageBreak/>
        <w:t>Дописуємо обмеження:</w:t>
      </w:r>
    </w:p>
    <w:p w:rsidR="00C64229" w:rsidRDefault="00C64229" w:rsidP="00C64229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>ALTER TABLE Status</w:t>
      </w:r>
    </w:p>
    <w:p w:rsidR="00C64229" w:rsidRDefault="00C64229" w:rsidP="00C64229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ADD </w:t>
      </w:r>
      <w:r w:rsidR="00627A0F">
        <w:rPr>
          <w:rFonts w:ascii="Times New Roman" w:eastAsia="Times New Roman" w:hAnsi="Times New Roman" w:cs="Times New Roman"/>
          <w:szCs w:val="20"/>
          <w:lang w:val="en-US" w:eastAsia="ar-SA"/>
        </w:rPr>
        <w:t xml:space="preserve">CONSTRAINT </w:t>
      </w: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&lt;name&gt;    primary key    </w:t>
      </w:r>
      <w:r w:rsidR="00627A0F">
        <w:rPr>
          <w:rFonts w:ascii="Times New Roman" w:eastAsia="Times New Roman" w:hAnsi="Times New Roman" w:cs="Times New Roman"/>
          <w:szCs w:val="20"/>
          <w:lang w:val="en-US" w:eastAsia="ar-SA"/>
        </w:rPr>
        <w:t>(</w:t>
      </w: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status_id</w:t>
      </w:r>
      <w:r w:rsidR="00627A0F"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  )</w:t>
      </w:r>
    </w:p>
    <w:p w:rsidR="00B67061" w:rsidRDefault="00B67061" w:rsidP="00B67061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>ALTER TABLE Status</w:t>
      </w:r>
    </w:p>
    <w:p w:rsidR="00C64229" w:rsidRDefault="00C64229" w:rsidP="00C64229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ADD </w:t>
      </w:r>
      <w:r w:rsidR="00627A0F">
        <w:rPr>
          <w:rFonts w:ascii="Times New Roman" w:eastAsia="Times New Roman" w:hAnsi="Times New Roman" w:cs="Times New Roman"/>
          <w:szCs w:val="20"/>
          <w:lang w:val="en-US" w:eastAsia="ar-SA"/>
        </w:rPr>
        <w:t>CONSTRAINT</w:t>
      </w: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&lt;name&gt;   </w:t>
      </w:r>
      <w:r w:rsidR="00B67061"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   </w:t>
      </w: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check          </w:t>
      </w:r>
      <w:r w:rsidR="00627A0F">
        <w:rPr>
          <w:rFonts w:ascii="Times New Roman" w:eastAsia="Times New Roman" w:hAnsi="Times New Roman" w:cs="Times New Roman"/>
          <w:szCs w:val="20"/>
          <w:lang w:val="en-US" w:eastAsia="ar-SA"/>
        </w:rPr>
        <w:t>(</w:t>
      </w:r>
      <w:r w:rsidR="00B67061">
        <w:rPr>
          <w:rFonts w:ascii="Times New Roman" w:eastAsia="Times New Roman" w:hAnsi="Times New Roman" w:cs="Times New Roman"/>
          <w:szCs w:val="20"/>
          <w:lang w:val="en-US" w:eastAsia="ar-SA"/>
        </w:rPr>
        <w:t xml:space="preserve">active_flag in (0,1) </w:t>
      </w:r>
      <w:r w:rsidR="00627A0F">
        <w:rPr>
          <w:rFonts w:ascii="Times New Roman" w:eastAsia="Times New Roman" w:hAnsi="Times New Roman" w:cs="Times New Roman"/>
          <w:szCs w:val="20"/>
          <w:lang w:val="en-US" w:eastAsia="ar-SA"/>
        </w:rPr>
        <w:t>)</w:t>
      </w:r>
    </w:p>
    <w:p w:rsidR="00CA5A17" w:rsidRDefault="00CA5A17" w:rsidP="00875920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</w:p>
    <w:p w:rsidR="00CA5A17" w:rsidRDefault="00CA5A17" w:rsidP="00CA5A17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uk-UA" w:eastAsia="ar-SA"/>
        </w:rPr>
        <w:t xml:space="preserve">Таблиця </w:t>
      </w:r>
      <w:r>
        <w:rPr>
          <w:rFonts w:ascii="Times New Roman" w:eastAsia="Times New Roman" w:hAnsi="Times New Roman" w:cs="Times New Roman"/>
          <w:b/>
          <w:szCs w:val="20"/>
          <w:lang w:val="en-US" w:eastAsia="ar-SA"/>
        </w:rPr>
        <w:t>Feature_type:</w:t>
      </w:r>
    </w:p>
    <w:p w:rsidR="00CA5A17" w:rsidRDefault="00CA5A17" w:rsidP="00CA5A17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>CREATE TABLE   Feature_type (</w:t>
      </w:r>
    </w:p>
    <w:p w:rsidR="00CA5A17" w:rsidRDefault="00CA5A17" w:rsidP="00CA5A17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feature_type_id         </w:t>
      </w:r>
      <w:r w:rsidR="00FD47B4"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  </w:t>
      </w: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 number,</w:t>
      </w:r>
    </w:p>
    <w:p w:rsidR="00CA5A17" w:rsidRDefault="00CA5A17" w:rsidP="00CA5A17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feature_type_name   </w:t>
      </w:r>
      <w:r w:rsidR="00FD47B4"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   </w:t>
      </w: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varchar2(200),</w:t>
      </w:r>
    </w:p>
    <w:p w:rsidR="00CA5A17" w:rsidRDefault="00CA5A17" w:rsidP="00CA5A17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description              </w:t>
      </w:r>
      <w:r w:rsidR="00FD47B4"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  </w:t>
      </w: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   varchar</w:t>
      </w:r>
      <w:r w:rsidR="00FD47B4">
        <w:rPr>
          <w:rFonts w:ascii="Times New Roman" w:eastAsia="Times New Roman" w:hAnsi="Times New Roman" w:cs="Times New Roman"/>
          <w:szCs w:val="20"/>
          <w:lang w:val="en-US" w:eastAsia="ar-SA"/>
        </w:rPr>
        <w:t>2</w:t>
      </w:r>
      <w:r>
        <w:rPr>
          <w:rFonts w:ascii="Times New Roman" w:eastAsia="Times New Roman" w:hAnsi="Times New Roman" w:cs="Times New Roman"/>
          <w:szCs w:val="20"/>
          <w:lang w:val="en-US" w:eastAsia="ar-SA"/>
        </w:rPr>
        <w:t>(1500)</w:t>
      </w:r>
    </w:p>
    <w:p w:rsidR="00CA5A17" w:rsidRDefault="00CA5A17" w:rsidP="00CA5A17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active_flag               </w:t>
      </w:r>
      <w:r w:rsidR="00FD47B4"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 </w:t>
      </w: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   number(0,1),</w:t>
      </w:r>
    </w:p>
    <w:p w:rsidR="00CA5A17" w:rsidRDefault="00CA5A17" w:rsidP="00CA5A17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>last_modified_b</w:t>
      </w:r>
      <w:r w:rsidR="00FD47B4">
        <w:rPr>
          <w:rFonts w:ascii="Times New Roman" w:eastAsia="Times New Roman" w:hAnsi="Times New Roman" w:cs="Times New Roman"/>
          <w:szCs w:val="20"/>
          <w:lang w:val="en-US" w:eastAsia="ar-SA"/>
        </w:rPr>
        <w:t>y</w:t>
      </w: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      </w:t>
      </w:r>
      <w:r w:rsidR="00FD47B4"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 </w:t>
      </w: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 varchar2(200),</w:t>
      </w:r>
    </w:p>
    <w:p w:rsidR="00CA5A17" w:rsidRDefault="00CA5A17" w:rsidP="00CA5A17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last_modified_date   </w:t>
      </w:r>
      <w:r w:rsidR="00FD47B4"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 </w:t>
      </w: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  timestamp(6) with local timezone,</w:t>
      </w:r>
    </w:p>
    <w:p w:rsidR="00CA5A17" w:rsidRDefault="002663B3" w:rsidP="00CA5A17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>created_</w:t>
      </w:r>
      <w:r w:rsidR="00CA5A17">
        <w:rPr>
          <w:rFonts w:ascii="Times New Roman" w:eastAsia="Times New Roman" w:hAnsi="Times New Roman" w:cs="Times New Roman"/>
          <w:szCs w:val="20"/>
          <w:lang w:val="en-US" w:eastAsia="ar-SA"/>
        </w:rPr>
        <w:t>b</w:t>
      </w:r>
      <w:r w:rsidR="00FD47B4">
        <w:rPr>
          <w:rFonts w:ascii="Times New Roman" w:eastAsia="Times New Roman" w:hAnsi="Times New Roman" w:cs="Times New Roman"/>
          <w:szCs w:val="20"/>
          <w:lang w:val="en-US" w:eastAsia="ar-SA"/>
        </w:rPr>
        <w:t>y</w:t>
      </w:r>
      <w:r w:rsidR="00CA5A17"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                     varchar2(200),</w:t>
      </w:r>
    </w:p>
    <w:p w:rsidR="00CA5A17" w:rsidRDefault="00CA5A17" w:rsidP="00CA5A17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created_date             </w:t>
      </w:r>
      <w:r w:rsidR="00FD47B4"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 </w:t>
      </w: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   timestamp(6)  with local timezone</w:t>
      </w:r>
    </w:p>
    <w:p w:rsidR="00CA5A17" w:rsidRDefault="00CA5A17" w:rsidP="00CA5A17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>)</w:t>
      </w:r>
    </w:p>
    <w:p w:rsidR="00C64229" w:rsidRPr="00CA5A17" w:rsidRDefault="00C64229" w:rsidP="00C64229">
      <w:pPr>
        <w:pStyle w:val="a0"/>
        <w:rPr>
          <w:rFonts w:ascii="Times New Roman" w:eastAsia="Times New Roman" w:hAnsi="Times New Roman" w:cs="Times New Roman"/>
          <w:szCs w:val="20"/>
          <w:u w:val="single"/>
          <w:lang w:val="uk-UA" w:eastAsia="ar-SA"/>
        </w:rPr>
      </w:pPr>
      <w:r w:rsidRPr="00CA5A17">
        <w:rPr>
          <w:rFonts w:ascii="Times New Roman" w:eastAsia="Times New Roman" w:hAnsi="Times New Roman" w:cs="Times New Roman"/>
          <w:szCs w:val="20"/>
          <w:u w:val="single"/>
          <w:lang w:val="uk-UA" w:eastAsia="ar-SA"/>
        </w:rPr>
        <w:t>Дописуємо обмеження:</w:t>
      </w:r>
    </w:p>
    <w:p w:rsidR="00C64229" w:rsidRDefault="00C64229" w:rsidP="00C64229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>ALTER TABLE Feature_type</w:t>
      </w:r>
    </w:p>
    <w:p w:rsidR="00C64229" w:rsidRDefault="00C64229" w:rsidP="00C64229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ADD </w:t>
      </w:r>
      <w:r w:rsidR="00627A0F">
        <w:rPr>
          <w:rFonts w:ascii="Times New Roman" w:eastAsia="Times New Roman" w:hAnsi="Times New Roman" w:cs="Times New Roman"/>
          <w:szCs w:val="20"/>
          <w:lang w:val="en-US" w:eastAsia="ar-SA"/>
        </w:rPr>
        <w:t>CONSTRAINT</w:t>
      </w: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&lt;name&gt;    primary key    </w:t>
      </w:r>
      <w:r w:rsidR="00627A0F">
        <w:rPr>
          <w:rFonts w:ascii="Times New Roman" w:eastAsia="Times New Roman" w:hAnsi="Times New Roman" w:cs="Times New Roman"/>
          <w:szCs w:val="20"/>
          <w:lang w:val="en-US" w:eastAsia="ar-SA"/>
        </w:rPr>
        <w:t>(</w:t>
      </w: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 feature_type_id</w:t>
      </w:r>
      <w:r w:rsidR="00627A0F"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  )</w:t>
      </w:r>
    </w:p>
    <w:p w:rsidR="00FD47B4" w:rsidRDefault="00FD47B4" w:rsidP="00FD47B4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>ALTER TABLE Feature_type</w:t>
      </w:r>
    </w:p>
    <w:p w:rsidR="00C64229" w:rsidRDefault="00C64229" w:rsidP="00C64229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ADD </w:t>
      </w:r>
      <w:r w:rsidR="00627A0F">
        <w:rPr>
          <w:rFonts w:ascii="Times New Roman" w:eastAsia="Times New Roman" w:hAnsi="Times New Roman" w:cs="Times New Roman"/>
          <w:szCs w:val="20"/>
          <w:lang w:val="en-US" w:eastAsia="ar-SA"/>
        </w:rPr>
        <w:t>CONSTRAINT</w:t>
      </w:r>
      <w:r w:rsidR="00B67061"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&lt;name&gt;      check       </w:t>
      </w: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    </w:t>
      </w:r>
      <w:r w:rsidR="00627A0F">
        <w:rPr>
          <w:rFonts w:ascii="Times New Roman" w:eastAsia="Times New Roman" w:hAnsi="Times New Roman" w:cs="Times New Roman"/>
          <w:szCs w:val="20"/>
          <w:lang w:val="en-US" w:eastAsia="ar-SA"/>
        </w:rPr>
        <w:t>(</w:t>
      </w: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 </w:t>
      </w:r>
      <w:r w:rsidR="00B67061">
        <w:rPr>
          <w:rFonts w:ascii="Times New Roman" w:eastAsia="Times New Roman" w:hAnsi="Times New Roman" w:cs="Times New Roman"/>
          <w:szCs w:val="20"/>
          <w:lang w:val="en-US" w:eastAsia="ar-SA"/>
        </w:rPr>
        <w:t xml:space="preserve">active_flag in (0,1) </w:t>
      </w:r>
      <w:r w:rsidR="00627A0F">
        <w:rPr>
          <w:rFonts w:ascii="Times New Roman" w:eastAsia="Times New Roman" w:hAnsi="Times New Roman" w:cs="Times New Roman"/>
          <w:szCs w:val="20"/>
          <w:lang w:val="en-US" w:eastAsia="ar-SA"/>
        </w:rPr>
        <w:t>)</w:t>
      </w:r>
    </w:p>
    <w:p w:rsidR="00CA5A17" w:rsidRDefault="00CA5A17" w:rsidP="00875920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</w:p>
    <w:p w:rsidR="002F03DF" w:rsidRDefault="002F03DF" w:rsidP="00CA5A17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</w:p>
    <w:p w:rsidR="002F03DF" w:rsidRDefault="002F03DF" w:rsidP="002F03DF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uk-UA" w:eastAsia="ar-SA"/>
        </w:rPr>
        <w:t xml:space="preserve">Таблиця </w:t>
      </w:r>
      <w:r>
        <w:rPr>
          <w:rFonts w:ascii="Times New Roman" w:eastAsia="Times New Roman" w:hAnsi="Times New Roman" w:cs="Times New Roman"/>
          <w:b/>
          <w:szCs w:val="20"/>
          <w:lang w:val="en-US" w:eastAsia="ar-SA"/>
        </w:rPr>
        <w:t>Feature:</w:t>
      </w:r>
    </w:p>
    <w:p w:rsidR="002F03DF" w:rsidRDefault="002F03DF" w:rsidP="002F03DF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>CREATE TABLE   Feature (</w:t>
      </w:r>
    </w:p>
    <w:p w:rsidR="002F03DF" w:rsidRDefault="002F03DF" w:rsidP="002F03DF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feature _id                </w:t>
      </w:r>
      <w:r w:rsidR="00FD47B4"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            </w:t>
      </w:r>
      <w:r>
        <w:rPr>
          <w:rFonts w:ascii="Times New Roman" w:eastAsia="Times New Roman" w:hAnsi="Times New Roman" w:cs="Times New Roman"/>
          <w:szCs w:val="20"/>
          <w:lang w:val="en-US" w:eastAsia="ar-SA"/>
        </w:rPr>
        <w:t>number,</w:t>
      </w:r>
    </w:p>
    <w:p w:rsidR="002F03DF" w:rsidRDefault="002F03DF" w:rsidP="002F03DF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group_id                 </w:t>
      </w:r>
      <w:r w:rsidR="00FD47B4"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           </w:t>
      </w: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  number,</w:t>
      </w:r>
    </w:p>
    <w:p w:rsidR="002F03DF" w:rsidRDefault="002F03DF" w:rsidP="002F03DF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feature_type_id        </w:t>
      </w:r>
      <w:r w:rsidR="00FD47B4"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           </w:t>
      </w: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number,</w:t>
      </w:r>
    </w:p>
    <w:p w:rsidR="002F03DF" w:rsidRDefault="002F03DF" w:rsidP="002F03DF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feature _value        </w:t>
      </w:r>
      <w:r w:rsidR="00FD47B4"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           </w:t>
      </w: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</w:t>
      </w:r>
      <w:r w:rsidR="00FD47B4"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</w:t>
      </w: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 varchar2(200),</w:t>
      </w:r>
    </w:p>
    <w:p w:rsidR="002F03DF" w:rsidRDefault="002F03DF" w:rsidP="002F03DF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description                </w:t>
      </w:r>
      <w:r w:rsidR="00FD47B4"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           </w:t>
      </w: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varchar(4000),</w:t>
      </w:r>
    </w:p>
    <w:p w:rsidR="002F03DF" w:rsidRDefault="002F03DF" w:rsidP="002F03DF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valid_start_date       </w:t>
      </w:r>
      <w:r w:rsidR="00FD47B4"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          </w:t>
      </w: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  timestamp(6) with local time zone,</w:t>
      </w:r>
    </w:p>
    <w:p w:rsidR="002F03DF" w:rsidRDefault="002F03DF" w:rsidP="002F03DF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status_id                   </w:t>
      </w:r>
      <w:r w:rsidR="00FD47B4"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            </w:t>
      </w: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number,</w:t>
      </w:r>
    </w:p>
    <w:p w:rsidR="002F03DF" w:rsidRDefault="002F03DF" w:rsidP="002F03DF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last_action_id          </w:t>
      </w:r>
      <w:r w:rsidR="00FD47B4"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            </w:t>
      </w: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 number,</w:t>
      </w:r>
    </w:p>
    <w:p w:rsidR="002F03DF" w:rsidRDefault="002F03DF" w:rsidP="002F03DF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publish                  </w:t>
      </w:r>
      <w:r w:rsidR="00FD47B4"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              </w:t>
      </w: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  number(0,1)</w:t>
      </w:r>
      <w:r w:rsidR="00EF2F40">
        <w:rPr>
          <w:rFonts w:ascii="Times New Roman" w:eastAsia="Times New Roman" w:hAnsi="Times New Roman" w:cs="Times New Roman"/>
          <w:szCs w:val="20"/>
          <w:lang w:val="en-US" w:eastAsia="ar-SA"/>
        </w:rPr>
        <w:t>,</w:t>
      </w:r>
    </w:p>
    <w:p w:rsidR="002F03DF" w:rsidRDefault="002F03DF" w:rsidP="002F03DF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lastRenderedPageBreak/>
        <w:t xml:space="preserve">last_record             </w:t>
      </w:r>
      <w:r w:rsidR="00FD47B4"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              </w:t>
      </w: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 number(0,1)</w:t>
      </w:r>
      <w:r w:rsidR="00EF2F40">
        <w:rPr>
          <w:rFonts w:ascii="Times New Roman" w:eastAsia="Times New Roman" w:hAnsi="Times New Roman" w:cs="Times New Roman"/>
          <w:szCs w:val="20"/>
          <w:lang w:val="en-US" w:eastAsia="ar-SA"/>
        </w:rPr>
        <w:t>,</w:t>
      </w:r>
    </w:p>
    <w:p w:rsidR="002F03DF" w:rsidRDefault="00EF2F40" w:rsidP="002F03DF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linked                    </w:t>
      </w:r>
      <w:r w:rsidR="00FD47B4"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              </w:t>
      </w:r>
      <w:r w:rsidR="00CE30EF"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  number(0,1</w:t>
      </w:r>
      <w:r>
        <w:rPr>
          <w:rFonts w:ascii="Times New Roman" w:eastAsia="Times New Roman" w:hAnsi="Times New Roman" w:cs="Times New Roman"/>
          <w:szCs w:val="20"/>
          <w:lang w:val="en-US" w:eastAsia="ar-SA"/>
        </w:rPr>
        <w:t>),</w:t>
      </w:r>
    </w:p>
    <w:p w:rsidR="00EF2F40" w:rsidRDefault="00EF2F40" w:rsidP="002F03DF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was_published     </w:t>
      </w:r>
      <w:r w:rsidR="00FD47B4"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               </w:t>
      </w: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 number(0,1),</w:t>
      </w:r>
    </w:p>
    <w:p w:rsidR="00EF2F40" w:rsidRDefault="00EF2F40" w:rsidP="002F03DF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comments            </w:t>
      </w:r>
      <w:r w:rsidR="00FD47B4"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              </w:t>
      </w: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  varchar2(4000),</w:t>
      </w:r>
    </w:p>
    <w:p w:rsidR="00EF2F40" w:rsidRDefault="00EF2F40" w:rsidP="00EF2F40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active_flag              </w:t>
      </w:r>
      <w:r w:rsidR="00FD47B4"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        </w:t>
      </w: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     number(0,1),</w:t>
      </w:r>
    </w:p>
    <w:p w:rsidR="00EF2F40" w:rsidRDefault="00EF2F40" w:rsidP="00EF2F40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>last_modified_b</w:t>
      </w:r>
      <w:r w:rsidR="00FD47B4">
        <w:rPr>
          <w:rFonts w:ascii="Times New Roman" w:eastAsia="Times New Roman" w:hAnsi="Times New Roman" w:cs="Times New Roman"/>
          <w:szCs w:val="20"/>
          <w:lang w:val="en-US" w:eastAsia="ar-SA"/>
        </w:rPr>
        <w:t>y</w:t>
      </w: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     </w:t>
      </w:r>
      <w:r w:rsidR="00FD47B4"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        </w:t>
      </w: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  varchar2(200),</w:t>
      </w:r>
    </w:p>
    <w:p w:rsidR="00EF2F40" w:rsidRDefault="00EF2F40" w:rsidP="00EF2F40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last_modified_date   </w:t>
      </w:r>
      <w:r w:rsidR="00FD47B4"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         </w:t>
      </w: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 timestamp(6) with local timezone,</w:t>
      </w:r>
    </w:p>
    <w:p w:rsidR="00EF2F40" w:rsidRDefault="002663B3" w:rsidP="00EF2F40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>created</w:t>
      </w:r>
      <w:r w:rsidR="00EF2F40">
        <w:rPr>
          <w:rFonts w:ascii="Times New Roman" w:eastAsia="Times New Roman" w:hAnsi="Times New Roman" w:cs="Times New Roman"/>
          <w:szCs w:val="20"/>
          <w:lang w:val="en-US" w:eastAsia="ar-SA"/>
        </w:rPr>
        <w:t>_b</w:t>
      </w:r>
      <w:r w:rsidR="00FD47B4">
        <w:rPr>
          <w:rFonts w:ascii="Times New Roman" w:eastAsia="Times New Roman" w:hAnsi="Times New Roman" w:cs="Times New Roman"/>
          <w:szCs w:val="20"/>
          <w:lang w:val="en-US" w:eastAsia="ar-SA"/>
        </w:rPr>
        <w:t>y</w:t>
      </w:r>
      <w:r w:rsidR="00EF2F40"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                     </w:t>
      </w: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    </w:t>
      </w:r>
      <w:r w:rsidR="00EF2F40"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 varchar2(200),</w:t>
      </w:r>
    </w:p>
    <w:p w:rsidR="00EF2F40" w:rsidRDefault="00EF2F40" w:rsidP="00EF2F40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created_date              </w:t>
      </w:r>
      <w:r w:rsidR="00FD47B4"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       </w:t>
      </w: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  timestamp(6)  with local timezone,</w:t>
      </w:r>
    </w:p>
    <w:p w:rsidR="00EF2F40" w:rsidRDefault="00EF2F40" w:rsidP="00EF2F40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is_default         </w:t>
      </w:r>
      <w:r w:rsidR="00FD47B4"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                 </w:t>
      </w: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  number(0,1),</w:t>
      </w:r>
    </w:p>
    <w:p w:rsidR="00EF2F40" w:rsidRDefault="00EF2F40" w:rsidP="00EF2F40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is_editable        </w:t>
      </w:r>
      <w:r w:rsidR="00FD47B4"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                 </w:t>
      </w: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  number(0,1)</w:t>
      </w:r>
    </w:p>
    <w:p w:rsidR="00EF2F40" w:rsidRDefault="00EF2F40" w:rsidP="00EF2F40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>)</w:t>
      </w:r>
    </w:p>
    <w:p w:rsidR="00CE659C" w:rsidRDefault="00CE659C" w:rsidP="00EF2F40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</w:p>
    <w:p w:rsidR="00CE659C" w:rsidRPr="00CA5A17" w:rsidRDefault="00CE659C" w:rsidP="00CE659C">
      <w:pPr>
        <w:pStyle w:val="a0"/>
        <w:rPr>
          <w:rFonts w:ascii="Times New Roman" w:eastAsia="Times New Roman" w:hAnsi="Times New Roman" w:cs="Times New Roman"/>
          <w:szCs w:val="20"/>
          <w:u w:val="single"/>
          <w:lang w:val="uk-UA" w:eastAsia="ar-SA"/>
        </w:rPr>
      </w:pPr>
      <w:r w:rsidRPr="00CA5A17">
        <w:rPr>
          <w:rFonts w:ascii="Times New Roman" w:eastAsia="Times New Roman" w:hAnsi="Times New Roman" w:cs="Times New Roman"/>
          <w:szCs w:val="20"/>
          <w:u w:val="single"/>
          <w:lang w:val="uk-UA" w:eastAsia="ar-SA"/>
        </w:rPr>
        <w:t>Дописуємо обмеження:</w:t>
      </w:r>
    </w:p>
    <w:p w:rsidR="00627A0F" w:rsidRDefault="00627A0F" w:rsidP="00627A0F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>ALTER TABLE Feature</w:t>
      </w:r>
    </w:p>
    <w:p w:rsidR="00627A0F" w:rsidRDefault="00627A0F" w:rsidP="00627A0F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>ADD CONSTRAINT &lt;name&gt;    primary key    (  feature _id   )</w:t>
      </w:r>
    </w:p>
    <w:p w:rsidR="00FD47B4" w:rsidRDefault="00FD47B4" w:rsidP="00FD47B4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>ALTER TABLE Feature</w:t>
      </w:r>
    </w:p>
    <w:p w:rsidR="00960C7A" w:rsidRDefault="00960C7A" w:rsidP="00960C7A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ADD CONSTRAINT &lt;name&gt;    check               (  is_default </w:t>
      </w:r>
      <w:r w:rsidR="00FD47B4">
        <w:rPr>
          <w:rFonts w:ascii="Times New Roman" w:eastAsia="Times New Roman" w:hAnsi="Times New Roman" w:cs="Times New Roman"/>
          <w:szCs w:val="20"/>
          <w:lang w:val="en-US" w:eastAsia="ar-SA"/>
        </w:rPr>
        <w:t xml:space="preserve">in (0,1) </w:t>
      </w:r>
      <w:r>
        <w:rPr>
          <w:rFonts w:ascii="Times New Roman" w:eastAsia="Times New Roman" w:hAnsi="Times New Roman" w:cs="Times New Roman"/>
          <w:szCs w:val="20"/>
          <w:lang w:val="en-US" w:eastAsia="ar-SA"/>
        </w:rPr>
        <w:t>)</w:t>
      </w:r>
    </w:p>
    <w:p w:rsidR="00FD47B4" w:rsidRDefault="00FD47B4" w:rsidP="00FD47B4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>ALTER TABLE Feature</w:t>
      </w:r>
    </w:p>
    <w:p w:rsidR="00960C7A" w:rsidRDefault="00960C7A" w:rsidP="00960C7A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ADD CONSTRAINT &lt;name&gt;    check               (  is_editable </w:t>
      </w:r>
      <w:r w:rsidR="00FD47B4">
        <w:rPr>
          <w:rFonts w:ascii="Times New Roman" w:eastAsia="Times New Roman" w:hAnsi="Times New Roman" w:cs="Times New Roman"/>
          <w:szCs w:val="20"/>
          <w:lang w:val="en-US" w:eastAsia="ar-SA"/>
        </w:rPr>
        <w:t xml:space="preserve">in (0,1)  </w:t>
      </w: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 )</w:t>
      </w:r>
    </w:p>
    <w:p w:rsidR="00FD47B4" w:rsidRDefault="00FD47B4" w:rsidP="00FD47B4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>ALTER TABLE Feature</w:t>
      </w:r>
    </w:p>
    <w:p w:rsidR="00627A0F" w:rsidRDefault="00627A0F" w:rsidP="00627A0F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ADD CONSTRAINT &lt;name&gt;    check               (  </w:t>
      </w:r>
      <w:r w:rsidR="00FD47B4">
        <w:rPr>
          <w:rFonts w:ascii="Times New Roman" w:eastAsia="Times New Roman" w:hAnsi="Times New Roman" w:cs="Times New Roman"/>
          <w:szCs w:val="20"/>
          <w:lang w:val="en-US" w:eastAsia="ar-SA"/>
        </w:rPr>
        <w:t xml:space="preserve">active_flag in (0,1)  </w:t>
      </w:r>
      <w:r>
        <w:rPr>
          <w:rFonts w:ascii="Times New Roman" w:eastAsia="Times New Roman" w:hAnsi="Times New Roman" w:cs="Times New Roman"/>
          <w:szCs w:val="20"/>
          <w:lang w:val="en-US" w:eastAsia="ar-SA"/>
        </w:rPr>
        <w:t>)</w:t>
      </w:r>
    </w:p>
    <w:p w:rsidR="00FD47B4" w:rsidRDefault="00FD47B4" w:rsidP="00FD47B4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>ALTER TABLE Feature</w:t>
      </w:r>
    </w:p>
    <w:p w:rsidR="00627A0F" w:rsidRDefault="00627A0F" w:rsidP="00627A0F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ADD CONSTRAINT &lt;name&gt;    check               (  publish </w:t>
      </w:r>
      <w:r w:rsidR="00FD47B4">
        <w:rPr>
          <w:rFonts w:ascii="Times New Roman" w:eastAsia="Times New Roman" w:hAnsi="Times New Roman" w:cs="Times New Roman"/>
          <w:szCs w:val="20"/>
          <w:lang w:val="en-US" w:eastAsia="ar-SA"/>
        </w:rPr>
        <w:t xml:space="preserve">in (0,1)  </w:t>
      </w: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 )</w:t>
      </w:r>
    </w:p>
    <w:p w:rsidR="00FD47B4" w:rsidRDefault="00FD47B4" w:rsidP="00FD47B4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>ALTER TABLE Feature</w:t>
      </w:r>
    </w:p>
    <w:p w:rsidR="00627A0F" w:rsidRDefault="00627A0F" w:rsidP="00627A0F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ADD CONSTRAINT &lt;name&gt;    check               (  last_record  </w:t>
      </w:r>
      <w:r w:rsidR="00FD47B4">
        <w:rPr>
          <w:rFonts w:ascii="Times New Roman" w:eastAsia="Times New Roman" w:hAnsi="Times New Roman" w:cs="Times New Roman"/>
          <w:szCs w:val="20"/>
          <w:lang w:val="en-US" w:eastAsia="ar-SA"/>
        </w:rPr>
        <w:t xml:space="preserve">in (0,1)  </w:t>
      </w: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)</w:t>
      </w:r>
    </w:p>
    <w:p w:rsidR="00FD47B4" w:rsidRDefault="00FD47B4" w:rsidP="00FD47B4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>ALTER TABLE Feature</w:t>
      </w:r>
    </w:p>
    <w:p w:rsidR="00627A0F" w:rsidRDefault="00627A0F" w:rsidP="00627A0F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ADD CONSTRAINT &lt;name&gt;    check               (  linked  </w:t>
      </w:r>
      <w:r w:rsidR="00FD47B4">
        <w:rPr>
          <w:rFonts w:ascii="Times New Roman" w:eastAsia="Times New Roman" w:hAnsi="Times New Roman" w:cs="Times New Roman"/>
          <w:szCs w:val="20"/>
          <w:lang w:val="en-US" w:eastAsia="ar-SA"/>
        </w:rPr>
        <w:t xml:space="preserve">in (0,1)  </w:t>
      </w: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)</w:t>
      </w:r>
    </w:p>
    <w:p w:rsidR="00FD47B4" w:rsidRDefault="00FD47B4" w:rsidP="00FD47B4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>ALTER TABLE Feature</w:t>
      </w:r>
    </w:p>
    <w:p w:rsidR="00627A0F" w:rsidRDefault="00627A0F" w:rsidP="00627A0F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ADD CONSTRAINT &lt;name&gt;    check               (  was_published </w:t>
      </w:r>
      <w:r w:rsidR="00FD47B4">
        <w:rPr>
          <w:rFonts w:ascii="Times New Roman" w:eastAsia="Times New Roman" w:hAnsi="Times New Roman" w:cs="Times New Roman"/>
          <w:szCs w:val="20"/>
          <w:lang w:val="en-US" w:eastAsia="ar-SA"/>
        </w:rPr>
        <w:t xml:space="preserve">in (0,1)  </w:t>
      </w: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 )</w:t>
      </w:r>
    </w:p>
    <w:p w:rsidR="00FD47B4" w:rsidRDefault="00FD47B4" w:rsidP="00FD47B4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>ALTER TABLE Feature</w:t>
      </w:r>
    </w:p>
    <w:p w:rsidR="00627A0F" w:rsidRDefault="00627A0F" w:rsidP="00627A0F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>ADD CONSTRAINT &lt;name&gt;    foreign key      (  feature _type_id       )</w:t>
      </w:r>
    </w:p>
    <w:p w:rsidR="00627A0F" w:rsidRDefault="00627A0F" w:rsidP="00627A0F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>REFERENCES   Feature_type   (feature_type_id)</w:t>
      </w:r>
    </w:p>
    <w:p w:rsidR="00FD47B4" w:rsidRDefault="00FD47B4" w:rsidP="00FD47B4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>ALTER TABLE Feature</w:t>
      </w:r>
    </w:p>
    <w:p w:rsidR="00217355" w:rsidRDefault="00217355" w:rsidP="00217355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>ADD CONSTRAINT &lt;name&gt;    foreign key      (  status_id       )</w:t>
      </w:r>
    </w:p>
    <w:p w:rsidR="00217355" w:rsidRDefault="00217355" w:rsidP="00217355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lastRenderedPageBreak/>
        <w:t>REFERENCES   Status  (status_id)</w:t>
      </w:r>
    </w:p>
    <w:p w:rsidR="00627A0F" w:rsidRDefault="00627A0F" w:rsidP="00627A0F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ADD CONSTRAINT &lt;name&gt;    foreign key      (  </w:t>
      </w:r>
      <w:r w:rsidR="00217355">
        <w:rPr>
          <w:rFonts w:ascii="Times New Roman" w:eastAsia="Times New Roman" w:hAnsi="Times New Roman" w:cs="Times New Roman"/>
          <w:szCs w:val="20"/>
          <w:lang w:val="en-US" w:eastAsia="ar-SA"/>
        </w:rPr>
        <w:t>last_action</w:t>
      </w:r>
      <w:r>
        <w:rPr>
          <w:rFonts w:ascii="Times New Roman" w:eastAsia="Times New Roman" w:hAnsi="Times New Roman" w:cs="Times New Roman"/>
          <w:szCs w:val="20"/>
          <w:lang w:val="en-US" w:eastAsia="ar-SA"/>
        </w:rPr>
        <w:t>_id       )</w:t>
      </w:r>
    </w:p>
    <w:p w:rsidR="00627A0F" w:rsidRDefault="00627A0F" w:rsidP="00627A0F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REFERENCES   </w:t>
      </w:r>
      <w:r w:rsidR="00217355">
        <w:rPr>
          <w:rFonts w:ascii="Times New Roman" w:eastAsia="Times New Roman" w:hAnsi="Times New Roman" w:cs="Times New Roman"/>
          <w:szCs w:val="20"/>
          <w:lang w:val="en-US" w:eastAsia="ar-SA"/>
        </w:rPr>
        <w:t xml:space="preserve">Last_action </w:t>
      </w: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  (</w:t>
      </w:r>
      <w:r w:rsidR="00217355">
        <w:rPr>
          <w:rFonts w:ascii="Times New Roman" w:eastAsia="Times New Roman" w:hAnsi="Times New Roman" w:cs="Times New Roman"/>
          <w:szCs w:val="20"/>
          <w:lang w:val="en-US" w:eastAsia="ar-SA"/>
        </w:rPr>
        <w:t>last_action</w:t>
      </w:r>
      <w:r>
        <w:rPr>
          <w:rFonts w:ascii="Times New Roman" w:eastAsia="Times New Roman" w:hAnsi="Times New Roman" w:cs="Times New Roman"/>
          <w:szCs w:val="20"/>
          <w:lang w:val="en-US" w:eastAsia="ar-SA"/>
        </w:rPr>
        <w:t>_id)</w:t>
      </w:r>
    </w:p>
    <w:p w:rsidR="00627A0F" w:rsidRDefault="00627A0F" w:rsidP="00EF2F40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</w:p>
    <w:p w:rsidR="00FD47B4" w:rsidRDefault="00FD47B4" w:rsidP="00EF2F40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</w:p>
    <w:p w:rsidR="00FD47B4" w:rsidRDefault="00FD47B4" w:rsidP="00EF2F40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</w:p>
    <w:p w:rsidR="00EF2F40" w:rsidRDefault="00EF2F40" w:rsidP="00EF2F40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uk-UA" w:eastAsia="ar-SA"/>
        </w:rPr>
        <w:t xml:space="preserve">Таблиця </w:t>
      </w:r>
      <w:r>
        <w:rPr>
          <w:rFonts w:ascii="Times New Roman" w:eastAsia="Times New Roman" w:hAnsi="Times New Roman" w:cs="Times New Roman"/>
          <w:b/>
          <w:szCs w:val="20"/>
          <w:lang w:val="en-US" w:eastAsia="ar-SA"/>
        </w:rPr>
        <w:t>Product:</w:t>
      </w:r>
    </w:p>
    <w:p w:rsidR="00EF2F40" w:rsidRDefault="00EF2F40" w:rsidP="00EF2F40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>CREATE TABLE   Product (</w:t>
      </w:r>
    </w:p>
    <w:p w:rsidR="00EF2F40" w:rsidRDefault="00EF2F40" w:rsidP="00EF2F40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product _id                </w:t>
      </w:r>
      <w:r w:rsidR="00FD47B4"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             </w:t>
      </w:r>
      <w:r>
        <w:rPr>
          <w:rFonts w:ascii="Times New Roman" w:eastAsia="Times New Roman" w:hAnsi="Times New Roman" w:cs="Times New Roman"/>
          <w:szCs w:val="20"/>
          <w:lang w:val="en-US" w:eastAsia="ar-SA"/>
        </w:rPr>
        <w:t>number,</w:t>
      </w:r>
    </w:p>
    <w:p w:rsidR="00EF2F40" w:rsidRDefault="00EF2F40" w:rsidP="00EF2F40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group_id                  </w:t>
      </w:r>
      <w:r w:rsidR="00FD47B4"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             </w:t>
      </w: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 number,</w:t>
      </w:r>
    </w:p>
    <w:p w:rsidR="00EF2F40" w:rsidRDefault="00EF2F40" w:rsidP="00EF2F40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product _uid          </w:t>
      </w:r>
      <w:r w:rsidR="00FD47B4"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            </w:t>
      </w: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    number,</w:t>
      </w:r>
    </w:p>
    <w:p w:rsidR="00EF2F40" w:rsidRDefault="00EF2F40" w:rsidP="00EF2F40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product _name        </w:t>
      </w:r>
      <w:r w:rsidR="00FD47B4"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           </w:t>
      </w: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   varchar(150),</w:t>
      </w:r>
    </w:p>
    <w:p w:rsidR="00EF2F40" w:rsidRDefault="00EF2F40" w:rsidP="00EF2F40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product _long_name   </w:t>
      </w:r>
      <w:r w:rsidR="00FD47B4"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         </w:t>
      </w: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 varchar(250),</w:t>
      </w:r>
    </w:p>
    <w:p w:rsidR="00EF2F40" w:rsidRDefault="00EF2F40" w:rsidP="00EF2F40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description                </w:t>
      </w:r>
      <w:r w:rsidR="00FD47B4"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            </w:t>
      </w: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varchar(4000),</w:t>
      </w:r>
    </w:p>
    <w:p w:rsidR="00EF2F40" w:rsidRDefault="00EF2F40" w:rsidP="00EF2F40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valid_start_date        </w:t>
      </w:r>
      <w:r w:rsidR="00FD47B4"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           </w:t>
      </w: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 timestamp(6) with local time zone,</w:t>
      </w:r>
    </w:p>
    <w:p w:rsidR="00EF2F40" w:rsidRDefault="00EF2F40" w:rsidP="00EF2F40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status_id                   </w:t>
      </w:r>
      <w:r w:rsidR="00FD47B4"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            </w:t>
      </w: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number,</w:t>
      </w:r>
    </w:p>
    <w:p w:rsidR="00EF2F40" w:rsidRDefault="00EF2F40" w:rsidP="00EF2F40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last_action_id          </w:t>
      </w:r>
      <w:r w:rsidR="00FD47B4"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            </w:t>
      </w: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 number,</w:t>
      </w:r>
    </w:p>
    <w:p w:rsidR="00EF2F40" w:rsidRDefault="00EF2F40" w:rsidP="00EF2F40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publish                    </w:t>
      </w:r>
      <w:r w:rsidR="00DF35F2"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              </w:t>
      </w: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number(0,1),</w:t>
      </w:r>
    </w:p>
    <w:p w:rsidR="00EF2F40" w:rsidRDefault="00EF2F40" w:rsidP="00EF2F40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last_record             </w:t>
      </w:r>
      <w:r w:rsidR="00FD47B4"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               </w:t>
      </w: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number(0,1),</w:t>
      </w:r>
    </w:p>
    <w:p w:rsidR="00EF2F40" w:rsidRDefault="00EF2F40" w:rsidP="00EF2F40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linked                   </w:t>
      </w:r>
      <w:r w:rsidR="00FD47B4"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               </w:t>
      </w:r>
      <w:r w:rsidR="00DF35F2"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</w:t>
      </w:r>
      <w:r w:rsidR="00CE30EF"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 number(0,1</w:t>
      </w:r>
      <w:r>
        <w:rPr>
          <w:rFonts w:ascii="Times New Roman" w:eastAsia="Times New Roman" w:hAnsi="Times New Roman" w:cs="Times New Roman"/>
          <w:szCs w:val="20"/>
          <w:lang w:val="en-US" w:eastAsia="ar-SA"/>
        </w:rPr>
        <w:t>),</w:t>
      </w:r>
    </w:p>
    <w:p w:rsidR="00EF2F40" w:rsidRDefault="00EF2F40" w:rsidP="00EF2F40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was_published     </w:t>
      </w:r>
      <w:r w:rsidR="00FD47B4"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                </w:t>
      </w: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 number(0,1),</w:t>
      </w:r>
    </w:p>
    <w:p w:rsidR="00EF2F40" w:rsidRDefault="00EF2F40" w:rsidP="00EF2F40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comments             </w:t>
      </w:r>
      <w:r w:rsidR="00FD47B4"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                </w:t>
      </w: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varchar2(4000),</w:t>
      </w:r>
    </w:p>
    <w:p w:rsidR="00EF2F40" w:rsidRDefault="00EF2F40" w:rsidP="00EF2F40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active_flag              </w:t>
      </w:r>
      <w:r w:rsidR="00FD47B4"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         </w:t>
      </w: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     number(0,1),</w:t>
      </w:r>
    </w:p>
    <w:p w:rsidR="00EF2F40" w:rsidRDefault="00EF2F40" w:rsidP="00EF2F40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>last_modified_b</w:t>
      </w:r>
      <w:r w:rsidR="00DF35F2">
        <w:rPr>
          <w:rFonts w:ascii="Times New Roman" w:eastAsia="Times New Roman" w:hAnsi="Times New Roman" w:cs="Times New Roman"/>
          <w:szCs w:val="20"/>
          <w:lang w:val="en-US" w:eastAsia="ar-SA"/>
        </w:rPr>
        <w:t>y</w:t>
      </w: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   </w:t>
      </w:r>
      <w:r w:rsidR="00FD47B4"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         </w:t>
      </w: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    varchar2(200),</w:t>
      </w:r>
    </w:p>
    <w:p w:rsidR="00EF2F40" w:rsidRDefault="00EF2F40" w:rsidP="00EF2F40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last_modified_date   </w:t>
      </w:r>
      <w:r w:rsidR="00FD47B4"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         </w:t>
      </w: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  timestamp(6) with local timezone,</w:t>
      </w:r>
    </w:p>
    <w:p w:rsidR="00EF2F40" w:rsidRDefault="002663B3" w:rsidP="00EF2F40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>created_</w:t>
      </w:r>
      <w:r w:rsidR="00EF2F40">
        <w:rPr>
          <w:rFonts w:ascii="Times New Roman" w:eastAsia="Times New Roman" w:hAnsi="Times New Roman" w:cs="Times New Roman"/>
          <w:szCs w:val="20"/>
          <w:lang w:val="en-US" w:eastAsia="ar-SA"/>
        </w:rPr>
        <w:t>b</w:t>
      </w:r>
      <w:r w:rsidR="00DF35F2">
        <w:rPr>
          <w:rFonts w:ascii="Times New Roman" w:eastAsia="Times New Roman" w:hAnsi="Times New Roman" w:cs="Times New Roman"/>
          <w:szCs w:val="20"/>
          <w:lang w:val="en-US" w:eastAsia="ar-SA"/>
        </w:rPr>
        <w:t>y</w:t>
      </w:r>
      <w:r w:rsidR="00EF2F40"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                       </w:t>
      </w: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     </w:t>
      </w:r>
      <w:r w:rsidR="00EF2F40">
        <w:rPr>
          <w:rFonts w:ascii="Times New Roman" w:eastAsia="Times New Roman" w:hAnsi="Times New Roman" w:cs="Times New Roman"/>
          <w:szCs w:val="20"/>
          <w:lang w:val="en-US" w:eastAsia="ar-SA"/>
        </w:rPr>
        <w:t>varchar2(200),</w:t>
      </w:r>
    </w:p>
    <w:p w:rsidR="00EF2F40" w:rsidRDefault="00EF2F40" w:rsidP="00EF2F40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created_date               </w:t>
      </w:r>
      <w:r w:rsidR="00FD47B4"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         </w:t>
      </w: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 timestamp(6)  with local timezone</w:t>
      </w:r>
    </w:p>
    <w:p w:rsidR="00EF2F40" w:rsidRDefault="00EF2F40" w:rsidP="00EF2F40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>)</w:t>
      </w:r>
    </w:p>
    <w:p w:rsidR="00EF2F40" w:rsidRDefault="00EF2F40" w:rsidP="00EF2F40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</w:p>
    <w:p w:rsidR="00CE659C" w:rsidRPr="00CA5A17" w:rsidRDefault="00CE659C" w:rsidP="00CE659C">
      <w:pPr>
        <w:pStyle w:val="a0"/>
        <w:rPr>
          <w:rFonts w:ascii="Times New Roman" w:eastAsia="Times New Roman" w:hAnsi="Times New Roman" w:cs="Times New Roman"/>
          <w:szCs w:val="20"/>
          <w:u w:val="single"/>
          <w:lang w:val="uk-UA" w:eastAsia="ar-SA"/>
        </w:rPr>
      </w:pPr>
      <w:r w:rsidRPr="00CA5A17">
        <w:rPr>
          <w:rFonts w:ascii="Times New Roman" w:eastAsia="Times New Roman" w:hAnsi="Times New Roman" w:cs="Times New Roman"/>
          <w:szCs w:val="20"/>
          <w:u w:val="single"/>
          <w:lang w:val="uk-UA" w:eastAsia="ar-SA"/>
        </w:rPr>
        <w:t>Дописуємо обмеження:</w:t>
      </w:r>
    </w:p>
    <w:p w:rsidR="00960C7A" w:rsidRDefault="00960C7A" w:rsidP="00960C7A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ALTER TABLE Product </w:t>
      </w:r>
    </w:p>
    <w:p w:rsidR="00960C7A" w:rsidRDefault="00960C7A" w:rsidP="00960C7A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>ADD CONSTRAINT &lt;name&gt;    primary key    (  product _id   )</w:t>
      </w:r>
    </w:p>
    <w:p w:rsidR="00DF35F2" w:rsidRDefault="00DF35F2" w:rsidP="00DF35F2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ALTER TABLE Product </w:t>
      </w:r>
    </w:p>
    <w:p w:rsidR="00960C7A" w:rsidRDefault="00960C7A" w:rsidP="00960C7A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ADD CONSTRAINT &lt;name&gt;    check               (  </w:t>
      </w:r>
      <w:r w:rsidR="00FD47B4">
        <w:rPr>
          <w:rFonts w:ascii="Times New Roman" w:eastAsia="Times New Roman" w:hAnsi="Times New Roman" w:cs="Times New Roman"/>
          <w:szCs w:val="20"/>
          <w:lang w:val="en-US" w:eastAsia="ar-SA"/>
        </w:rPr>
        <w:t xml:space="preserve">active_flag in (0,1)  </w:t>
      </w:r>
      <w:r>
        <w:rPr>
          <w:rFonts w:ascii="Times New Roman" w:eastAsia="Times New Roman" w:hAnsi="Times New Roman" w:cs="Times New Roman"/>
          <w:szCs w:val="20"/>
          <w:lang w:val="en-US" w:eastAsia="ar-SA"/>
        </w:rPr>
        <w:t>)</w:t>
      </w:r>
    </w:p>
    <w:p w:rsidR="00DF35F2" w:rsidRDefault="00DF35F2" w:rsidP="00DF35F2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ALTER TABLE Product </w:t>
      </w:r>
    </w:p>
    <w:p w:rsidR="00960C7A" w:rsidRDefault="00960C7A" w:rsidP="00960C7A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lastRenderedPageBreak/>
        <w:t xml:space="preserve">ADD CONSTRAINT &lt;name&gt;    check               (  publish </w:t>
      </w:r>
      <w:r w:rsidR="00DF35F2">
        <w:rPr>
          <w:rFonts w:ascii="Times New Roman" w:eastAsia="Times New Roman" w:hAnsi="Times New Roman" w:cs="Times New Roman"/>
          <w:szCs w:val="20"/>
          <w:lang w:val="en-US" w:eastAsia="ar-SA"/>
        </w:rPr>
        <w:t xml:space="preserve">in (0,1) </w:t>
      </w: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)</w:t>
      </w:r>
    </w:p>
    <w:p w:rsidR="00DF35F2" w:rsidRDefault="00DF35F2" w:rsidP="00DF35F2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ALTER TABLE Product </w:t>
      </w:r>
    </w:p>
    <w:p w:rsidR="00960C7A" w:rsidRDefault="00960C7A" w:rsidP="00960C7A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>ADD CONSTRAINT &lt;name&gt;    check               (  last_record</w:t>
      </w:r>
      <w:r w:rsidR="00DF35F2"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in (0,1)  </w:t>
      </w: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 )</w:t>
      </w:r>
    </w:p>
    <w:p w:rsidR="00DF35F2" w:rsidRDefault="00DF35F2" w:rsidP="00DF35F2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ALTER TABLE Product </w:t>
      </w:r>
    </w:p>
    <w:p w:rsidR="00960C7A" w:rsidRDefault="00960C7A" w:rsidP="00960C7A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ADD CONSTRAINT &lt;name&gt;    check               (  linked </w:t>
      </w:r>
      <w:r w:rsidR="00CE30EF">
        <w:rPr>
          <w:rFonts w:ascii="Times New Roman" w:eastAsia="Times New Roman" w:hAnsi="Times New Roman" w:cs="Times New Roman"/>
          <w:szCs w:val="20"/>
          <w:lang w:val="en-US" w:eastAsia="ar-SA"/>
        </w:rPr>
        <w:t>in (0,1</w:t>
      </w:r>
      <w:r w:rsidR="00DF35F2">
        <w:rPr>
          <w:rFonts w:ascii="Times New Roman" w:eastAsia="Times New Roman" w:hAnsi="Times New Roman" w:cs="Times New Roman"/>
          <w:szCs w:val="20"/>
          <w:lang w:val="en-US" w:eastAsia="ar-SA"/>
        </w:rPr>
        <w:t xml:space="preserve">)  </w:t>
      </w: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 )</w:t>
      </w:r>
    </w:p>
    <w:p w:rsidR="00DF35F2" w:rsidRDefault="00DF35F2" w:rsidP="00DF35F2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ALTER TABLE Product </w:t>
      </w:r>
    </w:p>
    <w:p w:rsidR="00960C7A" w:rsidRDefault="00960C7A" w:rsidP="00960C7A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ADD CONSTRAINT &lt;name&gt;    check               (  was_published  </w:t>
      </w:r>
      <w:r w:rsidR="00DF35F2">
        <w:rPr>
          <w:rFonts w:ascii="Times New Roman" w:eastAsia="Times New Roman" w:hAnsi="Times New Roman" w:cs="Times New Roman"/>
          <w:szCs w:val="20"/>
          <w:lang w:val="en-US" w:eastAsia="ar-SA"/>
        </w:rPr>
        <w:t xml:space="preserve">in (0,1)  </w:t>
      </w: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)</w:t>
      </w:r>
    </w:p>
    <w:p w:rsidR="00DF35F2" w:rsidRDefault="00DF35F2" w:rsidP="00DF35F2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ALTER TABLE Product </w:t>
      </w:r>
    </w:p>
    <w:p w:rsidR="00960C7A" w:rsidRDefault="00960C7A" w:rsidP="00960C7A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>ADD CONSTRAINT &lt;name&gt;    for</w:t>
      </w:r>
      <w:r w:rsidR="00DF35F2">
        <w:rPr>
          <w:rFonts w:ascii="Times New Roman" w:eastAsia="Times New Roman" w:hAnsi="Times New Roman" w:cs="Times New Roman"/>
          <w:szCs w:val="20"/>
          <w:lang w:val="en-US" w:eastAsia="ar-SA"/>
        </w:rPr>
        <w:t xml:space="preserve">eign key      (  status_id   </w:t>
      </w: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)</w:t>
      </w:r>
    </w:p>
    <w:p w:rsidR="00960C7A" w:rsidRDefault="00960C7A" w:rsidP="00960C7A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>REFERENCES   Status  (status_id)</w:t>
      </w:r>
    </w:p>
    <w:p w:rsidR="00DF35F2" w:rsidRDefault="00DF35F2" w:rsidP="00DF35F2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ALTER TABLE Product </w:t>
      </w:r>
    </w:p>
    <w:p w:rsidR="00960C7A" w:rsidRDefault="00960C7A" w:rsidP="00960C7A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>ADD CONSTRAINT &lt;name&gt;    foreign key      (  last_action_id   )</w:t>
      </w:r>
    </w:p>
    <w:p w:rsidR="00960C7A" w:rsidRDefault="00960C7A" w:rsidP="00960C7A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>REFERENCES   Last_action    (last_action_id)</w:t>
      </w:r>
    </w:p>
    <w:p w:rsidR="00960C7A" w:rsidRDefault="00960C7A" w:rsidP="00EF2F40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</w:p>
    <w:p w:rsidR="00960C7A" w:rsidRDefault="00960C7A" w:rsidP="00EF2F40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</w:p>
    <w:p w:rsidR="00EF2F40" w:rsidRDefault="00EF2F40" w:rsidP="00EF2F40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uk-UA" w:eastAsia="ar-SA"/>
        </w:rPr>
        <w:t xml:space="preserve">Таблиця </w:t>
      </w:r>
      <w:r>
        <w:rPr>
          <w:rFonts w:ascii="Times New Roman" w:eastAsia="Times New Roman" w:hAnsi="Times New Roman" w:cs="Times New Roman"/>
          <w:b/>
          <w:szCs w:val="20"/>
          <w:lang w:val="en-US" w:eastAsia="ar-SA"/>
        </w:rPr>
        <w:t>LNK_PRODUCT_FEATURE:</w:t>
      </w:r>
    </w:p>
    <w:p w:rsidR="00EF2F40" w:rsidRDefault="00EF2F40" w:rsidP="00EF2F40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CREATE TABLE   </w:t>
      </w:r>
      <w:r w:rsidRPr="00EF2F40">
        <w:rPr>
          <w:rFonts w:ascii="Times New Roman" w:eastAsia="Times New Roman" w:hAnsi="Times New Roman" w:cs="Times New Roman"/>
          <w:szCs w:val="20"/>
          <w:lang w:val="en-US" w:eastAsia="ar-SA"/>
        </w:rPr>
        <w:t>LNK_PRODUCT_FEATURE</w:t>
      </w: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(</w:t>
      </w:r>
    </w:p>
    <w:p w:rsidR="00EF2F40" w:rsidRDefault="00EF2F40" w:rsidP="00EF2F40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lnk_product_feature_id    </w:t>
      </w:r>
      <w:r w:rsidR="00DF35F2"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 </w:t>
      </w: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number,</w:t>
      </w:r>
    </w:p>
    <w:p w:rsidR="00EF2F40" w:rsidRDefault="00EF2F40" w:rsidP="00EF2F40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product_id                 </w:t>
      </w:r>
      <w:r w:rsidR="00DF35F2"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       </w:t>
      </w: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 number,</w:t>
      </w:r>
    </w:p>
    <w:p w:rsidR="00EF2F40" w:rsidRDefault="00EF2F40" w:rsidP="00EF2F40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feature_id        </w:t>
      </w:r>
      <w:r w:rsidR="00DF35F2"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                  </w:t>
      </w: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number,</w:t>
      </w:r>
    </w:p>
    <w:p w:rsidR="00EF2F40" w:rsidRDefault="00EF2F40" w:rsidP="00EF2F40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active_flag           </w:t>
      </w:r>
      <w:r w:rsidR="00DF35F2"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     </w:t>
      </w: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        number(0,1),</w:t>
      </w:r>
    </w:p>
    <w:p w:rsidR="00EF2F40" w:rsidRDefault="00EF2F40" w:rsidP="00EF2F40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>last_modified_b</w:t>
      </w:r>
      <w:r w:rsidR="00DF35F2">
        <w:rPr>
          <w:rFonts w:ascii="Times New Roman" w:eastAsia="Times New Roman" w:hAnsi="Times New Roman" w:cs="Times New Roman"/>
          <w:szCs w:val="20"/>
          <w:lang w:val="en-US" w:eastAsia="ar-SA"/>
        </w:rPr>
        <w:t>y</w:t>
      </w: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     </w:t>
      </w:r>
      <w:r w:rsidR="00DF35F2"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      </w:t>
      </w: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 varchar2(200),</w:t>
      </w:r>
    </w:p>
    <w:p w:rsidR="00EF2F40" w:rsidRDefault="00EF2F40" w:rsidP="00EF2F40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last_modified_date     </w:t>
      </w:r>
      <w:r w:rsidR="00DF35F2"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     </w:t>
      </w: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timestamp(6) with local timezone,</w:t>
      </w:r>
    </w:p>
    <w:p w:rsidR="00EF2F40" w:rsidRDefault="00336A89" w:rsidP="00EF2F40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>created_</w:t>
      </w:r>
      <w:r w:rsidR="00EF2F40">
        <w:rPr>
          <w:rFonts w:ascii="Times New Roman" w:eastAsia="Times New Roman" w:hAnsi="Times New Roman" w:cs="Times New Roman"/>
          <w:szCs w:val="20"/>
          <w:lang w:val="en-US" w:eastAsia="ar-SA"/>
        </w:rPr>
        <w:t>b</w:t>
      </w:r>
      <w:r w:rsidR="00DF35F2">
        <w:rPr>
          <w:rFonts w:ascii="Times New Roman" w:eastAsia="Times New Roman" w:hAnsi="Times New Roman" w:cs="Times New Roman"/>
          <w:szCs w:val="20"/>
          <w:lang w:val="en-US" w:eastAsia="ar-SA"/>
        </w:rPr>
        <w:t>y</w:t>
      </w:r>
      <w:r w:rsidR="00EF2F40"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                    </w:t>
      </w: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   </w:t>
      </w:r>
      <w:r w:rsidR="00EF2F40"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varchar2(200),</w:t>
      </w:r>
    </w:p>
    <w:p w:rsidR="00EF2F40" w:rsidRDefault="00EF2F40" w:rsidP="00EF2F40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created_date              </w:t>
      </w:r>
      <w:r w:rsidR="00DF35F2"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     </w:t>
      </w: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   timestamp(6)  with local timezone</w:t>
      </w:r>
    </w:p>
    <w:p w:rsidR="00EF2F40" w:rsidRDefault="00EF2F40" w:rsidP="00EF2F40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>)</w:t>
      </w:r>
    </w:p>
    <w:p w:rsidR="00960C7A" w:rsidRDefault="00960C7A" w:rsidP="00EF2F40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</w:p>
    <w:p w:rsidR="00DF35F2" w:rsidRDefault="00DF35F2" w:rsidP="00EF2F40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</w:p>
    <w:p w:rsidR="00DF35F2" w:rsidRDefault="00DF35F2" w:rsidP="00EF2F40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</w:p>
    <w:p w:rsidR="00CE659C" w:rsidRPr="00CA5A17" w:rsidRDefault="00CE659C" w:rsidP="00CE659C">
      <w:pPr>
        <w:pStyle w:val="a0"/>
        <w:rPr>
          <w:rFonts w:ascii="Times New Roman" w:eastAsia="Times New Roman" w:hAnsi="Times New Roman" w:cs="Times New Roman"/>
          <w:szCs w:val="20"/>
          <w:u w:val="single"/>
          <w:lang w:val="uk-UA" w:eastAsia="ar-SA"/>
        </w:rPr>
      </w:pPr>
      <w:r w:rsidRPr="00CA5A17">
        <w:rPr>
          <w:rFonts w:ascii="Times New Roman" w:eastAsia="Times New Roman" w:hAnsi="Times New Roman" w:cs="Times New Roman"/>
          <w:szCs w:val="20"/>
          <w:u w:val="single"/>
          <w:lang w:val="uk-UA" w:eastAsia="ar-SA"/>
        </w:rPr>
        <w:t>Дописуємо обмеження:</w:t>
      </w:r>
    </w:p>
    <w:p w:rsidR="00960C7A" w:rsidRDefault="00960C7A" w:rsidP="00EF2F40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ALTER TABLE </w:t>
      </w:r>
      <w:r w:rsidRPr="00EF2F40">
        <w:rPr>
          <w:rFonts w:ascii="Times New Roman" w:eastAsia="Times New Roman" w:hAnsi="Times New Roman" w:cs="Times New Roman"/>
          <w:szCs w:val="20"/>
          <w:lang w:val="en-US" w:eastAsia="ar-SA"/>
        </w:rPr>
        <w:t>LNK_PRODUCT_FEATURE</w:t>
      </w:r>
    </w:p>
    <w:p w:rsidR="00960C7A" w:rsidRDefault="00960C7A" w:rsidP="00960C7A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ADD CONSTRAINT &lt;name&gt;    primary key    (  lnk_product_feature_id   )  </w:t>
      </w:r>
    </w:p>
    <w:p w:rsidR="00DF35F2" w:rsidRDefault="00DF35F2" w:rsidP="00DF35F2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ALTER TABLE </w:t>
      </w:r>
      <w:r w:rsidRPr="00EF2F40">
        <w:rPr>
          <w:rFonts w:ascii="Times New Roman" w:eastAsia="Times New Roman" w:hAnsi="Times New Roman" w:cs="Times New Roman"/>
          <w:szCs w:val="20"/>
          <w:lang w:val="en-US" w:eastAsia="ar-SA"/>
        </w:rPr>
        <w:t>LNK_PRODUCT_FEATURE</w:t>
      </w:r>
    </w:p>
    <w:p w:rsidR="00960C7A" w:rsidRDefault="00960C7A" w:rsidP="00960C7A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ADD CONSTRAINT &lt;name&gt;    check               (  </w:t>
      </w:r>
      <w:r w:rsidR="00FD47B4">
        <w:rPr>
          <w:rFonts w:ascii="Times New Roman" w:eastAsia="Times New Roman" w:hAnsi="Times New Roman" w:cs="Times New Roman"/>
          <w:szCs w:val="20"/>
          <w:lang w:val="en-US" w:eastAsia="ar-SA"/>
        </w:rPr>
        <w:t xml:space="preserve">active_flag in (0,1)  </w:t>
      </w:r>
      <w:r>
        <w:rPr>
          <w:rFonts w:ascii="Times New Roman" w:eastAsia="Times New Roman" w:hAnsi="Times New Roman" w:cs="Times New Roman"/>
          <w:szCs w:val="20"/>
          <w:lang w:val="en-US" w:eastAsia="ar-SA"/>
        </w:rPr>
        <w:t>)</w:t>
      </w:r>
    </w:p>
    <w:p w:rsidR="00DF35F2" w:rsidRDefault="00DF35F2" w:rsidP="00DF35F2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ALTER TABLE </w:t>
      </w:r>
      <w:r w:rsidRPr="00EF2F40">
        <w:rPr>
          <w:rFonts w:ascii="Times New Roman" w:eastAsia="Times New Roman" w:hAnsi="Times New Roman" w:cs="Times New Roman"/>
          <w:szCs w:val="20"/>
          <w:lang w:val="en-US" w:eastAsia="ar-SA"/>
        </w:rPr>
        <w:t>LNK_PRODUCT_FEATURE</w:t>
      </w:r>
    </w:p>
    <w:p w:rsidR="00960C7A" w:rsidRDefault="00960C7A" w:rsidP="00960C7A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lastRenderedPageBreak/>
        <w:t>ADD CONSTRAINT &lt;name&gt;    foreign key      (  product_id       )</w:t>
      </w:r>
    </w:p>
    <w:p w:rsidR="00960C7A" w:rsidRDefault="00960C7A" w:rsidP="00960C7A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>REFERENCES   Product    (product_id)</w:t>
      </w:r>
    </w:p>
    <w:p w:rsidR="00DF35F2" w:rsidRDefault="00DF35F2" w:rsidP="00DF35F2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 xml:space="preserve">ALTER TABLE </w:t>
      </w:r>
      <w:r w:rsidRPr="00EF2F40">
        <w:rPr>
          <w:rFonts w:ascii="Times New Roman" w:eastAsia="Times New Roman" w:hAnsi="Times New Roman" w:cs="Times New Roman"/>
          <w:szCs w:val="20"/>
          <w:lang w:val="en-US" w:eastAsia="ar-SA"/>
        </w:rPr>
        <w:t>LNK_PRODUCT_FEATURE</w:t>
      </w:r>
    </w:p>
    <w:p w:rsidR="00960C7A" w:rsidRDefault="00960C7A" w:rsidP="00960C7A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>ADD CONSTRAINT &lt;name&gt;    foreign key      (  feature_id       )</w:t>
      </w:r>
    </w:p>
    <w:p w:rsidR="00960C7A" w:rsidRDefault="00960C7A" w:rsidP="00960C7A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  <w:r>
        <w:rPr>
          <w:rFonts w:ascii="Times New Roman" w:eastAsia="Times New Roman" w:hAnsi="Times New Roman" w:cs="Times New Roman"/>
          <w:szCs w:val="20"/>
          <w:lang w:val="en-US" w:eastAsia="ar-SA"/>
        </w:rPr>
        <w:t>REFERENCES   Feature  (feature_id)</w:t>
      </w:r>
    </w:p>
    <w:p w:rsidR="00960C7A" w:rsidRDefault="00960C7A" w:rsidP="00960C7A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</w:p>
    <w:p w:rsidR="00DF35F2" w:rsidRDefault="00DF35F2" w:rsidP="00EF2F40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</w:p>
    <w:p w:rsidR="0095512D" w:rsidRDefault="0095512D" w:rsidP="00EF2F40">
      <w:pPr>
        <w:pStyle w:val="a0"/>
        <w:rPr>
          <w:rFonts w:ascii="Times New Roman" w:eastAsia="Times New Roman" w:hAnsi="Times New Roman" w:cs="Times New Roman"/>
          <w:szCs w:val="20"/>
          <w:lang w:val="en-US" w:eastAsia="ar-SA"/>
        </w:rPr>
      </w:pPr>
    </w:p>
    <w:p w:rsidR="008113D6" w:rsidRDefault="008113D6" w:rsidP="00875920">
      <w:pPr>
        <w:pStyle w:val="a0"/>
        <w:rPr>
          <w:rFonts w:ascii="Times New Roman" w:eastAsia="Times New Roman" w:hAnsi="Times New Roman" w:cs="Times New Roman"/>
          <w:szCs w:val="20"/>
          <w:u w:val="single"/>
          <w:lang w:val="uk-UA" w:eastAsia="ar-SA"/>
        </w:rPr>
      </w:pPr>
      <w:bookmarkStart w:id="0" w:name="_GoBack"/>
      <w:bookmarkEnd w:id="0"/>
    </w:p>
    <w:p w:rsidR="008113D6" w:rsidRDefault="008113D6" w:rsidP="00875920">
      <w:pPr>
        <w:pStyle w:val="a0"/>
        <w:rPr>
          <w:rFonts w:ascii="Times New Roman" w:eastAsia="Times New Roman" w:hAnsi="Times New Roman" w:cs="Times New Roman"/>
          <w:szCs w:val="20"/>
          <w:u w:val="single"/>
          <w:lang w:val="uk-UA" w:eastAsia="ar-SA"/>
        </w:rPr>
      </w:pPr>
    </w:p>
    <w:p w:rsidR="008113D6" w:rsidRDefault="008113D6" w:rsidP="00875920">
      <w:pPr>
        <w:pStyle w:val="a0"/>
        <w:rPr>
          <w:rFonts w:ascii="Times New Roman" w:eastAsia="Times New Roman" w:hAnsi="Times New Roman" w:cs="Times New Roman"/>
          <w:szCs w:val="20"/>
          <w:u w:val="single"/>
          <w:lang w:val="uk-UA" w:eastAsia="ar-SA"/>
        </w:rPr>
      </w:pPr>
    </w:p>
    <w:p w:rsidR="008113D6" w:rsidRDefault="008113D6" w:rsidP="00875920">
      <w:pPr>
        <w:pStyle w:val="a0"/>
        <w:rPr>
          <w:rFonts w:ascii="Times New Roman" w:eastAsia="Times New Roman" w:hAnsi="Times New Roman" w:cs="Times New Roman"/>
          <w:szCs w:val="20"/>
          <w:u w:val="single"/>
          <w:lang w:val="uk-UA" w:eastAsia="ar-SA"/>
        </w:rPr>
      </w:pPr>
    </w:p>
    <w:p w:rsidR="008113D6" w:rsidRDefault="008113D6">
      <w:pPr>
        <w:rPr>
          <w:rFonts w:ascii="Times New Roman" w:eastAsia="Times New Roman" w:hAnsi="Times New Roman" w:cs="Times New Roman"/>
          <w:szCs w:val="20"/>
          <w:u w:val="single"/>
          <w:lang w:val="uk-UA" w:eastAsia="ar-SA"/>
        </w:rPr>
      </w:pPr>
      <w:r>
        <w:rPr>
          <w:rFonts w:ascii="Times New Roman" w:eastAsia="Times New Roman" w:hAnsi="Times New Roman" w:cs="Times New Roman"/>
          <w:szCs w:val="20"/>
          <w:u w:val="single"/>
          <w:lang w:val="uk-UA" w:eastAsia="ar-SA"/>
        </w:rPr>
        <w:br w:type="page"/>
      </w:r>
    </w:p>
    <w:p w:rsidR="008113D6" w:rsidRDefault="008113D6" w:rsidP="00875920">
      <w:pPr>
        <w:pStyle w:val="a0"/>
        <w:rPr>
          <w:rFonts w:ascii="Times New Roman" w:eastAsia="Times New Roman" w:hAnsi="Times New Roman" w:cs="Times New Roman"/>
          <w:szCs w:val="20"/>
          <w:u w:val="single"/>
          <w:lang w:val="uk-UA" w:eastAsia="ar-SA"/>
        </w:rPr>
        <w:sectPr w:rsidR="008113D6"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12158" w:rsidRDefault="003E204A" w:rsidP="00875920">
      <w:pPr>
        <w:pStyle w:val="a0"/>
        <w:rPr>
          <w:rFonts w:ascii="Times New Roman" w:eastAsia="Times New Roman" w:hAnsi="Times New Roman" w:cs="Times New Roman"/>
          <w:szCs w:val="20"/>
          <w:u w:val="single"/>
          <w:lang w:val="uk-UA" w:eastAsia="ar-SA"/>
        </w:rPr>
      </w:pPr>
      <w:r w:rsidRPr="00636E0E">
        <w:rPr>
          <w:rFonts w:ascii="Times New Roman" w:eastAsia="Times New Roman" w:hAnsi="Times New Roman" w:cs="Times New Roman"/>
          <w:noProof/>
          <w:sz w:val="24"/>
          <w:szCs w:val="20"/>
          <w:u w:val="single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DECD44D" wp14:editId="119963D8">
                <wp:simplePos x="0" y="0"/>
                <wp:positionH relativeFrom="column">
                  <wp:posOffset>5701665</wp:posOffset>
                </wp:positionH>
                <wp:positionV relativeFrom="paragraph">
                  <wp:posOffset>265692</wp:posOffset>
                </wp:positionV>
                <wp:extent cx="614045" cy="449580"/>
                <wp:effectExtent l="0" t="0" r="0" b="7620"/>
                <wp:wrapNone/>
                <wp:docPr id="49" name="Поле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045" cy="44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204A" w:rsidRPr="0067354B" w:rsidRDefault="003E204A" w:rsidP="003E204A">
                            <w:pPr>
                              <w:rPr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lang w:val="en-US"/>
                              </w:rPr>
                              <w:t>n</w:t>
                            </w:r>
                            <w:r w:rsidRPr="0067354B">
                              <w:rPr>
                                <w:sz w:val="36"/>
                                <w:lang w:val="en-US"/>
                              </w:rPr>
                              <w:t>…1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49" o:spid="_x0000_s1026" type="#_x0000_t202" style="position:absolute;margin-left:448.95pt;margin-top:20.9pt;width:48.35pt;height:35.4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" filled="f" stroked="f" strokeweight=".5pt">
                <v:textbox>
                  <w:txbxContent>
                    <w:p w:rsidR="003E204A" w:rsidRPr="0067354B" w:rsidRDefault="003E204A" w:rsidP="003E204A">
                      <w:pPr>
                        <w:rPr>
                          <w:sz w:val="36"/>
                          <w:lang w:val="en-US"/>
                        </w:rPr>
                      </w:pPr>
                      <w:proofErr w:type="gramStart"/>
                      <w:r>
                        <w:rPr>
                          <w:sz w:val="36"/>
                          <w:lang w:val="en-US"/>
                        </w:rPr>
                        <w:t>n</w:t>
                      </w:r>
                      <w:r w:rsidRPr="0067354B">
                        <w:rPr>
                          <w:sz w:val="36"/>
                          <w:lang w:val="en-US"/>
                        </w:rPr>
                        <w:t>…1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7354B" w:rsidRPr="00636E0E">
        <w:rPr>
          <w:rFonts w:ascii="Times New Roman" w:eastAsia="Times New Roman" w:hAnsi="Times New Roman" w:cs="Times New Roman"/>
          <w:noProof/>
          <w:sz w:val="24"/>
          <w:szCs w:val="20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F056004" wp14:editId="7C4141E8">
                <wp:simplePos x="0" y="0"/>
                <wp:positionH relativeFrom="column">
                  <wp:posOffset>6323965</wp:posOffset>
                </wp:positionH>
                <wp:positionV relativeFrom="paragraph">
                  <wp:posOffset>1972310</wp:posOffset>
                </wp:positionV>
                <wp:extent cx="614149" cy="449836"/>
                <wp:effectExtent l="0" t="0" r="0" b="7620"/>
                <wp:wrapNone/>
                <wp:docPr id="46" name="Поле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149" cy="4498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354B" w:rsidRPr="0067354B" w:rsidRDefault="0067354B" w:rsidP="0067354B">
                            <w:pPr>
                              <w:rPr>
                                <w:sz w:val="36"/>
                                <w:lang w:val="en-US"/>
                              </w:rPr>
                            </w:pPr>
                            <w:r w:rsidRPr="0067354B">
                              <w:rPr>
                                <w:sz w:val="36"/>
                                <w:lang w:val="en-US"/>
                              </w:rPr>
                              <w:t>1…1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46" o:spid="_x0000_s1027" type="#_x0000_t202" style="position:absolute;margin-left:497.95pt;margin-top:155.3pt;width:48.35pt;height:35.4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" filled="f" stroked="f" strokeweight=".5pt">
                <v:textbox>
                  <w:txbxContent>
                    <w:p w:rsidR="0067354B" w:rsidRPr="0067354B" w:rsidRDefault="0067354B" w:rsidP="0067354B">
                      <w:pPr>
                        <w:rPr>
                          <w:sz w:val="36"/>
                          <w:lang w:val="en-US"/>
                        </w:rPr>
                      </w:pPr>
                      <w:r w:rsidRPr="0067354B">
                        <w:rPr>
                          <w:sz w:val="36"/>
                          <w:lang w:val="en-US"/>
                        </w:rPr>
                        <w:t>1…1</w:t>
                      </w:r>
                    </w:p>
                  </w:txbxContent>
                </v:textbox>
              </v:shape>
            </w:pict>
          </mc:Fallback>
        </mc:AlternateContent>
      </w:r>
      <w:r w:rsidR="0067354B" w:rsidRPr="00636E0E">
        <w:rPr>
          <w:rFonts w:ascii="Times New Roman" w:eastAsia="Times New Roman" w:hAnsi="Times New Roman" w:cs="Times New Roman"/>
          <w:noProof/>
          <w:sz w:val="24"/>
          <w:szCs w:val="20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E8A53EB" wp14:editId="4BC25B47">
                <wp:simplePos x="0" y="0"/>
                <wp:positionH relativeFrom="column">
                  <wp:posOffset>5314030</wp:posOffset>
                </wp:positionH>
                <wp:positionV relativeFrom="paragraph">
                  <wp:posOffset>4387964</wp:posOffset>
                </wp:positionV>
                <wp:extent cx="614149" cy="449836"/>
                <wp:effectExtent l="0" t="0" r="0" b="7620"/>
                <wp:wrapNone/>
                <wp:docPr id="44" name="Поле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149" cy="4498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354B" w:rsidRPr="0067354B" w:rsidRDefault="0067354B" w:rsidP="0067354B">
                            <w:pPr>
                              <w:rPr>
                                <w:sz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4" o:spid="_x0000_s1028" type="#_x0000_t202" style="position:absolute;margin-left:418.45pt;margin-top:345.5pt;width:48.35pt;height:35.4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" filled="f" stroked="f" strokeweight=".5pt">
                <v:textbox>
                  <w:txbxContent>
                    <w:p w:rsidR="0067354B" w:rsidRPr="0067354B" w:rsidRDefault="0067354B" w:rsidP="0067354B">
                      <w:pPr>
                        <w:rPr>
                          <w:sz w:val="3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7354B" w:rsidRPr="00636E0E">
        <w:rPr>
          <w:rFonts w:ascii="Times New Roman" w:eastAsia="Times New Roman" w:hAnsi="Times New Roman" w:cs="Times New Roman"/>
          <w:noProof/>
          <w:sz w:val="24"/>
          <w:szCs w:val="20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A87AC59" wp14:editId="71EBB516">
                <wp:simplePos x="0" y="0"/>
                <wp:positionH relativeFrom="column">
                  <wp:posOffset>2311524</wp:posOffset>
                </wp:positionH>
                <wp:positionV relativeFrom="paragraph">
                  <wp:posOffset>908334</wp:posOffset>
                </wp:positionV>
                <wp:extent cx="614149" cy="449836"/>
                <wp:effectExtent l="0" t="0" r="0" b="7620"/>
                <wp:wrapNone/>
                <wp:docPr id="39" name="Поле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149" cy="4498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354B" w:rsidRPr="0067354B" w:rsidRDefault="003D60C3" w:rsidP="0067354B">
                            <w:pPr>
                              <w:rPr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lang w:val="en-US"/>
                              </w:rPr>
                              <w:t>1…</w:t>
                            </w:r>
                            <w:r w:rsidR="007E48B3">
                              <w:rPr>
                                <w:sz w:val="36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9" o:spid="_x0000_s1029" type="#_x0000_t202" style="position:absolute;margin-left:182pt;margin-top:71.5pt;width:48.35pt;height:35.4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" filled="f" stroked="f" strokeweight=".5pt">
                <v:textbox>
                  <w:txbxContent>
                    <w:p w:rsidR="0067354B" w:rsidRPr="0067354B" w:rsidRDefault="003D60C3" w:rsidP="0067354B">
                      <w:pPr>
                        <w:rPr>
                          <w:sz w:val="36"/>
                          <w:lang w:val="en-US"/>
                        </w:rPr>
                      </w:pPr>
                      <w:r>
                        <w:rPr>
                          <w:sz w:val="36"/>
                          <w:lang w:val="en-US"/>
                        </w:rPr>
                        <w:t>1…</w:t>
                      </w:r>
                      <w:r w:rsidR="007E48B3">
                        <w:rPr>
                          <w:sz w:val="36"/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67354B" w:rsidRPr="00636E0E">
        <w:rPr>
          <w:rFonts w:ascii="Times New Roman" w:eastAsia="Times New Roman" w:hAnsi="Times New Roman" w:cs="Times New Roman"/>
          <w:noProof/>
          <w:sz w:val="24"/>
          <w:szCs w:val="20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8EF643" wp14:editId="598A707C">
                <wp:simplePos x="0" y="0"/>
                <wp:positionH relativeFrom="column">
                  <wp:posOffset>-64997</wp:posOffset>
                </wp:positionH>
                <wp:positionV relativeFrom="paragraph">
                  <wp:posOffset>1151937</wp:posOffset>
                </wp:positionV>
                <wp:extent cx="2032255" cy="805218"/>
                <wp:effectExtent l="57150" t="38100" r="101600" b="10922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255" cy="805218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354B" w:rsidRPr="003E204A" w:rsidRDefault="003E204A" w:rsidP="0067354B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6"/>
                                <w:lang w:val="en-US"/>
                              </w:rPr>
                            </w:pPr>
                            <w:r w:rsidRPr="003E204A">
                              <w:rPr>
                                <w:b/>
                                <w:color w:val="FFFFFF" w:themeColor="background1"/>
                                <w:sz w:val="36"/>
                                <w:lang w:val="en-US"/>
                              </w:rPr>
                              <w:t>LNK PRODUCT FEATURE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9" o:spid="_x0000_s1041" style="position:absolute;margin-left:-5.1pt;margin-top:90.7pt;width:160pt;height:63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67354B" w:rsidRPr="003E204A" w:rsidRDefault="003E204A" w:rsidP="0067354B">
                      <w:pPr>
                        <w:jc w:val="center"/>
                        <w:rPr>
                          <w:b/>
                          <w:color w:val="FFFFFF" w:themeColor="background1"/>
                          <w:sz w:val="36"/>
                          <w:lang w:val="en-US"/>
                        </w:rPr>
                      </w:pPr>
                      <w:r w:rsidRPr="003E204A">
                        <w:rPr>
                          <w:b/>
                          <w:color w:val="FFFFFF" w:themeColor="background1"/>
                          <w:sz w:val="36"/>
                          <w:lang w:val="en-US"/>
                        </w:rPr>
                        <w:t>LNK PRODUCT FEATURE</w:t>
                      </w:r>
                    </w:p>
                  </w:txbxContent>
                </v:textbox>
              </v:rect>
            </w:pict>
          </mc:Fallback>
        </mc:AlternateContent>
      </w:r>
      <w:r w:rsidR="00C50FDD" w:rsidRPr="00636E0E">
        <w:rPr>
          <w:rFonts w:ascii="Times New Roman" w:eastAsia="Times New Roman" w:hAnsi="Times New Roman" w:cs="Times New Roman"/>
          <w:noProof/>
          <w:sz w:val="24"/>
          <w:szCs w:val="20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0A2089" wp14:editId="328EF94B">
                <wp:simplePos x="0" y="0"/>
                <wp:positionH relativeFrom="column">
                  <wp:posOffset>7576820</wp:posOffset>
                </wp:positionH>
                <wp:positionV relativeFrom="paragraph">
                  <wp:posOffset>4208780</wp:posOffset>
                </wp:positionV>
                <wp:extent cx="1446530" cy="873125"/>
                <wp:effectExtent l="95250" t="38100" r="96520" b="1174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530" cy="8731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0FDD" w:rsidRPr="003E204A" w:rsidRDefault="00C50FDD" w:rsidP="00C50FDD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6"/>
                                <w:lang w:val="en-US"/>
                              </w:rPr>
                            </w:pPr>
                            <w:r w:rsidRPr="003E204A">
                              <w:rPr>
                                <w:b/>
                                <w:color w:val="FFFFFF" w:themeColor="background1"/>
                                <w:sz w:val="36"/>
                                <w:lang w:val="en-US"/>
                              </w:rPr>
                              <w:t>LAST 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42" style="position:absolute;margin-left:596.6pt;margin-top:331.4pt;width:113.9pt;height:6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C50FDD" w:rsidRPr="003E204A" w:rsidRDefault="00C50FDD" w:rsidP="00C50FDD">
                      <w:pPr>
                        <w:jc w:val="center"/>
                        <w:rPr>
                          <w:b/>
                          <w:color w:val="FFFFFF" w:themeColor="background1"/>
                          <w:sz w:val="36"/>
                          <w:lang w:val="en-US"/>
                        </w:rPr>
                      </w:pPr>
                      <w:r w:rsidRPr="003E204A">
                        <w:rPr>
                          <w:b/>
                          <w:color w:val="FFFFFF" w:themeColor="background1"/>
                          <w:sz w:val="36"/>
                          <w:lang w:val="en-US"/>
                        </w:rPr>
                        <w:t>LAST ACTION</w:t>
                      </w:r>
                    </w:p>
                  </w:txbxContent>
                </v:textbox>
              </v:rect>
            </w:pict>
          </mc:Fallback>
        </mc:AlternateContent>
      </w:r>
      <w:r w:rsidR="00C50FDD" w:rsidRPr="00636E0E">
        <w:rPr>
          <w:rFonts w:ascii="Times New Roman" w:eastAsia="Times New Roman" w:hAnsi="Times New Roman" w:cs="Times New Roman"/>
          <w:noProof/>
          <w:sz w:val="24"/>
          <w:szCs w:val="20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1FE7DB3" wp14:editId="0B291280">
                <wp:simplePos x="0" y="0"/>
                <wp:positionH relativeFrom="column">
                  <wp:posOffset>5039265</wp:posOffset>
                </wp:positionH>
                <wp:positionV relativeFrom="paragraph">
                  <wp:posOffset>797096</wp:posOffset>
                </wp:positionV>
                <wp:extent cx="191069" cy="163062"/>
                <wp:effectExtent l="0" t="0" r="19050" b="2794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069" cy="1630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3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8pt,62.75pt" to="411.85pt,7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" strokecolor="black [3040]"/>
            </w:pict>
          </mc:Fallback>
        </mc:AlternateContent>
      </w:r>
      <w:r w:rsidR="00C50FDD" w:rsidRPr="00636E0E">
        <w:rPr>
          <w:rFonts w:ascii="Times New Roman" w:eastAsia="Times New Roman" w:hAnsi="Times New Roman" w:cs="Times New Roman"/>
          <w:noProof/>
          <w:sz w:val="24"/>
          <w:szCs w:val="20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B75D24" wp14:editId="327D011A">
                <wp:simplePos x="0" y="0"/>
                <wp:positionH relativeFrom="column">
                  <wp:posOffset>5039265</wp:posOffset>
                </wp:positionH>
                <wp:positionV relativeFrom="paragraph">
                  <wp:posOffset>578731</wp:posOffset>
                </wp:positionV>
                <wp:extent cx="191069" cy="217805"/>
                <wp:effectExtent l="0" t="0" r="19050" b="29845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1069" cy="217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2" o:spid="_x0000_s1026" style="position:absolute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8pt,45.55pt" to="411.85pt,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" strokecolor="black [3040]"/>
            </w:pict>
          </mc:Fallback>
        </mc:AlternateContent>
      </w:r>
      <w:r w:rsidR="00C50FDD" w:rsidRPr="00636E0E">
        <w:rPr>
          <w:rFonts w:ascii="Times New Roman" w:eastAsia="Times New Roman" w:hAnsi="Times New Roman" w:cs="Times New Roman"/>
          <w:noProof/>
          <w:sz w:val="24"/>
          <w:szCs w:val="20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9FFFD1" wp14:editId="15259F57">
                <wp:simplePos x="0" y="0"/>
                <wp:positionH relativeFrom="column">
                  <wp:posOffset>5039076</wp:posOffset>
                </wp:positionH>
                <wp:positionV relativeFrom="paragraph">
                  <wp:posOffset>578731</wp:posOffset>
                </wp:positionV>
                <wp:extent cx="1910876" cy="218365"/>
                <wp:effectExtent l="0" t="0" r="13335" b="29845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0876" cy="2183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3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8pt,45.55pt" to="547.25pt,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" strokecolor="black [3040]"/>
            </w:pict>
          </mc:Fallback>
        </mc:AlternateContent>
      </w:r>
      <w:r w:rsidR="00C50FDD" w:rsidRPr="00636E0E">
        <w:rPr>
          <w:rFonts w:ascii="Times New Roman" w:eastAsia="Times New Roman" w:hAnsi="Times New Roman" w:cs="Times New Roman"/>
          <w:noProof/>
          <w:sz w:val="24"/>
          <w:szCs w:val="20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5E78BD" wp14:editId="464ACF7A">
                <wp:simplePos x="0" y="0"/>
                <wp:positionH relativeFrom="column">
                  <wp:posOffset>4342765</wp:posOffset>
                </wp:positionH>
                <wp:positionV relativeFrom="paragraph">
                  <wp:posOffset>1151890</wp:posOffset>
                </wp:positionV>
                <wp:extent cx="3411220" cy="3355975"/>
                <wp:effectExtent l="0" t="0" r="17780" b="3492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1220" cy="3355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95pt,90.7pt" to="610.55pt,3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" strokecolor="black [3040]"/>
            </w:pict>
          </mc:Fallback>
        </mc:AlternateContent>
      </w:r>
      <w:r w:rsidR="00C50FDD" w:rsidRPr="00636E0E">
        <w:rPr>
          <w:rFonts w:ascii="Times New Roman" w:eastAsia="Times New Roman" w:hAnsi="Times New Roman" w:cs="Times New Roman"/>
          <w:noProof/>
          <w:sz w:val="24"/>
          <w:szCs w:val="20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065130" wp14:editId="70657E6B">
                <wp:simplePos x="0" y="0"/>
                <wp:positionH relativeFrom="column">
                  <wp:posOffset>4342765</wp:posOffset>
                </wp:positionH>
                <wp:positionV relativeFrom="paragraph">
                  <wp:posOffset>1150620</wp:posOffset>
                </wp:positionV>
                <wp:extent cx="3793490" cy="2047240"/>
                <wp:effectExtent l="0" t="0" r="16510" b="2921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3490" cy="2047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95pt,90.6pt" to="640.65pt,2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" strokecolor="black [3040]"/>
            </w:pict>
          </mc:Fallback>
        </mc:AlternateContent>
      </w:r>
      <w:r w:rsidR="00C50FDD" w:rsidRPr="00636E0E">
        <w:rPr>
          <w:rFonts w:ascii="Times New Roman" w:eastAsia="Times New Roman" w:hAnsi="Times New Roman" w:cs="Times New Roman"/>
          <w:noProof/>
          <w:sz w:val="24"/>
          <w:szCs w:val="20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AFC2DD" wp14:editId="71D352A7">
                <wp:simplePos x="0" y="0"/>
                <wp:positionH relativeFrom="column">
                  <wp:posOffset>8136890</wp:posOffset>
                </wp:positionH>
                <wp:positionV relativeFrom="paragraph">
                  <wp:posOffset>2815590</wp:posOffset>
                </wp:positionV>
                <wp:extent cx="1336675" cy="790575"/>
                <wp:effectExtent l="57150" t="38100" r="92075" b="12382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67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0FDD" w:rsidRPr="003E204A" w:rsidRDefault="00C50FDD" w:rsidP="00C50FDD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6"/>
                                <w:lang w:val="en-US"/>
                              </w:rPr>
                            </w:pPr>
                            <w:r w:rsidRPr="003E204A">
                              <w:rPr>
                                <w:b/>
                                <w:color w:val="FFFFFF" w:themeColor="background1"/>
                                <w:sz w:val="36"/>
                                <w:lang w:val="en-US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32" style="position:absolute;margin-left:640.7pt;margin-top:221.7pt;width:105.25pt;height:6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C50FDD" w:rsidRPr="003E204A" w:rsidRDefault="00C50FDD" w:rsidP="00C50FDD">
                      <w:pPr>
                        <w:jc w:val="center"/>
                        <w:rPr>
                          <w:b/>
                          <w:color w:val="FFFFFF" w:themeColor="background1"/>
                          <w:sz w:val="36"/>
                          <w:lang w:val="en-US"/>
                        </w:rPr>
                      </w:pPr>
                      <w:r w:rsidRPr="003E204A">
                        <w:rPr>
                          <w:b/>
                          <w:color w:val="FFFFFF" w:themeColor="background1"/>
                          <w:sz w:val="36"/>
                          <w:lang w:val="en-US"/>
                        </w:rPr>
                        <w:t>STATUS</w:t>
                      </w:r>
                    </w:p>
                  </w:txbxContent>
                </v:textbox>
              </v:rect>
            </w:pict>
          </mc:Fallback>
        </mc:AlternateContent>
      </w:r>
      <w:r w:rsidR="00C50FDD" w:rsidRPr="00636E0E">
        <w:rPr>
          <w:rFonts w:ascii="Times New Roman" w:eastAsia="Times New Roman" w:hAnsi="Times New Roman" w:cs="Times New Roman"/>
          <w:noProof/>
          <w:sz w:val="24"/>
          <w:szCs w:val="20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16BD9D" wp14:editId="2A751976">
                <wp:simplePos x="0" y="0"/>
                <wp:positionH relativeFrom="column">
                  <wp:posOffset>1968519</wp:posOffset>
                </wp:positionH>
                <wp:positionV relativeFrom="paragraph">
                  <wp:posOffset>797096</wp:posOffset>
                </wp:positionV>
                <wp:extent cx="1787857" cy="790603"/>
                <wp:effectExtent l="0" t="0" r="22225" b="2857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7857" cy="7906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pt,62.75pt" to="295.8pt,1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" strokecolor="black [3040]"/>
            </w:pict>
          </mc:Fallback>
        </mc:AlternateContent>
      </w:r>
      <w:r w:rsidR="00C50FDD" w:rsidRPr="00636E0E">
        <w:rPr>
          <w:rFonts w:ascii="Times New Roman" w:eastAsia="Times New Roman" w:hAnsi="Times New Roman" w:cs="Times New Roman"/>
          <w:noProof/>
          <w:sz w:val="24"/>
          <w:szCs w:val="20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5E8D25" wp14:editId="6B59B701">
                <wp:simplePos x="0" y="0"/>
                <wp:positionH relativeFrom="column">
                  <wp:posOffset>3756376</wp:posOffset>
                </wp:positionH>
                <wp:positionV relativeFrom="paragraph">
                  <wp:posOffset>483197</wp:posOffset>
                </wp:positionV>
                <wp:extent cx="1282889" cy="668295"/>
                <wp:effectExtent l="76200" t="38100" r="69850" b="11303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889" cy="66829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0FDD" w:rsidRPr="003E204A" w:rsidRDefault="00C50FDD" w:rsidP="00C50FDD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6"/>
                                <w:lang w:val="en-US"/>
                              </w:rPr>
                            </w:pPr>
                            <w:r w:rsidRPr="003E204A">
                              <w:rPr>
                                <w:b/>
                                <w:color w:val="FFFFFF" w:themeColor="background1"/>
                                <w:sz w:val="36"/>
                                <w:lang w:val="en-US"/>
                              </w:rPr>
                              <w:t>FEATURE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47" style="position:absolute;margin-left:295.8pt;margin-top:38.05pt;width:101pt;height:5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C50FDD" w:rsidRPr="003E204A" w:rsidRDefault="00C50FDD" w:rsidP="00C50FDD">
                      <w:pPr>
                        <w:jc w:val="center"/>
                        <w:rPr>
                          <w:b/>
                          <w:color w:val="FFFFFF" w:themeColor="background1"/>
                          <w:sz w:val="36"/>
                          <w:lang w:val="en-US"/>
                        </w:rPr>
                      </w:pPr>
                      <w:r w:rsidRPr="003E204A">
                        <w:rPr>
                          <w:b/>
                          <w:color w:val="FFFFFF" w:themeColor="background1"/>
                          <w:sz w:val="36"/>
                          <w:lang w:val="en-US"/>
                        </w:rPr>
                        <w:t>FEATURE</w:t>
                      </w:r>
                    </w:p>
                  </w:txbxContent>
                </v:textbox>
              </v:rect>
            </w:pict>
          </mc:Fallback>
        </mc:AlternateContent>
      </w:r>
      <w:r w:rsidR="00C50FDD" w:rsidRPr="00636E0E">
        <w:rPr>
          <w:rFonts w:ascii="Times New Roman" w:eastAsia="Times New Roman" w:hAnsi="Times New Roman" w:cs="Times New Roman"/>
          <w:noProof/>
          <w:sz w:val="24"/>
          <w:szCs w:val="20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CE9726" wp14:editId="6F897B52">
                <wp:simplePos x="0" y="0"/>
                <wp:positionH relativeFrom="column">
                  <wp:posOffset>6949440</wp:posOffset>
                </wp:positionH>
                <wp:positionV relativeFrom="paragraph">
                  <wp:posOffset>264795</wp:posOffset>
                </wp:positionV>
                <wp:extent cx="1296035" cy="695325"/>
                <wp:effectExtent l="57150" t="38100" r="94615" b="12382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0FDD" w:rsidRPr="003E204A" w:rsidRDefault="00C50FDD" w:rsidP="00C50FDD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6"/>
                                <w:lang w:val="en-US"/>
                              </w:rPr>
                            </w:pPr>
                            <w:r w:rsidRPr="003E204A">
                              <w:rPr>
                                <w:b/>
                                <w:color w:val="FFFFFF" w:themeColor="background1"/>
                                <w:sz w:val="36"/>
                                <w:lang w:val="en-US"/>
                              </w:rPr>
                              <w:t>FEATURE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48" style="position:absolute;margin-left:547.2pt;margin-top:20.85pt;width:102.05pt;height:5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C50FDD" w:rsidRPr="003E204A" w:rsidRDefault="00C50FDD" w:rsidP="00C50FDD">
                      <w:pPr>
                        <w:jc w:val="center"/>
                        <w:rPr>
                          <w:b/>
                          <w:color w:val="FFFFFF" w:themeColor="background1"/>
                          <w:sz w:val="36"/>
                          <w:lang w:val="en-US"/>
                        </w:rPr>
                      </w:pPr>
                      <w:r w:rsidRPr="003E204A">
                        <w:rPr>
                          <w:b/>
                          <w:color w:val="FFFFFF" w:themeColor="background1"/>
                          <w:sz w:val="36"/>
                          <w:lang w:val="en-US"/>
                        </w:rPr>
                        <w:t>FEATURE TYPE</w:t>
                      </w:r>
                    </w:p>
                  </w:txbxContent>
                </v:textbox>
              </v:rect>
            </w:pict>
          </mc:Fallback>
        </mc:AlternateContent>
      </w:r>
    </w:p>
    <w:p w:rsidR="00712158" w:rsidRDefault="00712158" w:rsidP="00712158">
      <w:pPr>
        <w:tabs>
          <w:tab w:val="left" w:pos="9273"/>
          <w:tab w:val="left" w:pos="9513"/>
        </w:tabs>
        <w:rPr>
          <w:lang w:val="en-US" w:eastAsia="ar-SA"/>
        </w:rPr>
      </w:pPr>
      <w:r>
        <w:rPr>
          <w:lang w:val="uk-UA" w:eastAsia="ar-SA"/>
        </w:rPr>
        <w:tab/>
      </w:r>
      <w:r>
        <w:rPr>
          <w:lang w:val="uk-UA" w:eastAsia="ar-SA"/>
        </w:rPr>
        <w:tab/>
      </w:r>
    </w:p>
    <w:p w:rsidR="00712158" w:rsidRDefault="007E48B3" w:rsidP="00712158">
      <w:pPr>
        <w:tabs>
          <w:tab w:val="left" w:pos="9513"/>
        </w:tabs>
        <w:rPr>
          <w:lang w:val="en-US" w:eastAsia="ar-SA"/>
        </w:rPr>
      </w:pPr>
      <w:r w:rsidRPr="00636E0E">
        <w:rPr>
          <w:rFonts w:ascii="Times New Roman" w:eastAsia="Times New Roman" w:hAnsi="Times New Roman" w:cs="Times New Roman"/>
          <w:noProof/>
          <w:sz w:val="24"/>
          <w:szCs w:val="20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C2D29ED" wp14:editId="1BAE53A6">
                <wp:simplePos x="0" y="0"/>
                <wp:positionH relativeFrom="column">
                  <wp:posOffset>3490963</wp:posOffset>
                </wp:positionH>
                <wp:positionV relativeFrom="paragraph">
                  <wp:posOffset>-5648</wp:posOffset>
                </wp:positionV>
                <wp:extent cx="266700" cy="326090"/>
                <wp:effectExtent l="0" t="0" r="19050" b="17145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326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2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9pt,-.45pt" to="295.9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" strokecolor="black [3040]"/>
            </w:pict>
          </mc:Fallback>
        </mc:AlternateContent>
      </w:r>
      <w:r w:rsidR="00712158">
        <w:rPr>
          <w:lang w:val="en-US" w:eastAsia="ar-SA"/>
        </w:rPr>
        <w:tab/>
      </w:r>
    </w:p>
    <w:p w:rsidR="00712158" w:rsidRPr="00712158" w:rsidRDefault="007E48B3" w:rsidP="00712158">
      <w:pPr>
        <w:rPr>
          <w:lang w:val="en-US" w:eastAsia="ar-SA"/>
        </w:rPr>
      </w:pPr>
      <w:r w:rsidRPr="00636E0E">
        <w:rPr>
          <w:rFonts w:ascii="Times New Roman" w:eastAsia="Times New Roman" w:hAnsi="Times New Roman" w:cs="Times New Roman"/>
          <w:noProof/>
          <w:sz w:val="24"/>
          <w:szCs w:val="20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33987F6" wp14:editId="3121DAB6">
                <wp:simplePos x="0" y="0"/>
                <wp:positionH relativeFrom="column">
                  <wp:posOffset>3490963</wp:posOffset>
                </wp:positionH>
                <wp:positionV relativeFrom="paragraph">
                  <wp:posOffset>20054</wp:posOffset>
                </wp:positionV>
                <wp:extent cx="264694" cy="108283"/>
                <wp:effectExtent l="0" t="0" r="21590" b="2540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4694" cy="1082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0" o:spid="_x0000_s1026" style="position:absolute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9pt,1.6pt" to="295.7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" strokecolor="black [3040]"/>
            </w:pict>
          </mc:Fallback>
        </mc:AlternateContent>
      </w:r>
    </w:p>
    <w:p w:rsidR="00712158" w:rsidRPr="00712158" w:rsidRDefault="00712158" w:rsidP="00712158">
      <w:pPr>
        <w:tabs>
          <w:tab w:val="left" w:pos="6087"/>
          <w:tab w:val="left" w:pos="6305"/>
        </w:tabs>
        <w:rPr>
          <w:sz w:val="44"/>
          <w:lang w:val="en-US" w:eastAsia="ar-SA"/>
        </w:rPr>
      </w:pPr>
      <w:r>
        <w:rPr>
          <w:lang w:val="en-US" w:eastAsia="ar-SA"/>
        </w:rPr>
        <w:tab/>
      </w:r>
      <w:r>
        <w:rPr>
          <w:lang w:val="en-US" w:eastAsia="ar-SA"/>
        </w:rPr>
        <w:tab/>
      </w:r>
    </w:p>
    <w:p w:rsidR="00712158" w:rsidRPr="00712158" w:rsidRDefault="007E48B3" w:rsidP="00712158">
      <w:pPr>
        <w:rPr>
          <w:lang w:val="en-US" w:eastAsia="ar-SA"/>
        </w:rPr>
      </w:pPr>
      <w:r w:rsidRPr="00636E0E">
        <w:rPr>
          <w:rFonts w:ascii="Times New Roman" w:eastAsia="Times New Roman" w:hAnsi="Times New Roman" w:cs="Times New Roman"/>
          <w:noProof/>
          <w:sz w:val="24"/>
          <w:szCs w:val="20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5312BC" wp14:editId="58028F4F">
                <wp:simplePos x="0" y="0"/>
                <wp:positionH relativeFrom="column">
                  <wp:posOffset>1384935</wp:posOffset>
                </wp:positionH>
                <wp:positionV relativeFrom="paragraph">
                  <wp:posOffset>212725</wp:posOffset>
                </wp:positionV>
                <wp:extent cx="1287145" cy="1960880"/>
                <wp:effectExtent l="0" t="0" r="27305" b="2032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7145" cy="1960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05pt,16.75pt" to="210.4pt,1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" strokecolor="black [3040]"/>
            </w:pict>
          </mc:Fallback>
        </mc:AlternateContent>
      </w:r>
    </w:p>
    <w:p w:rsidR="00712158" w:rsidRPr="00712158" w:rsidRDefault="00712158" w:rsidP="00712158">
      <w:pPr>
        <w:rPr>
          <w:lang w:val="en-US" w:eastAsia="ar-SA"/>
        </w:rPr>
      </w:pPr>
    </w:p>
    <w:p w:rsidR="00712158" w:rsidRPr="00712158" w:rsidRDefault="00712158" w:rsidP="00712158">
      <w:pPr>
        <w:rPr>
          <w:lang w:val="en-US" w:eastAsia="ar-SA"/>
        </w:rPr>
      </w:pPr>
    </w:p>
    <w:p w:rsidR="00712158" w:rsidRPr="00712158" w:rsidRDefault="007E48B3" w:rsidP="00712158">
      <w:pPr>
        <w:rPr>
          <w:lang w:val="en-US" w:eastAsia="ar-SA"/>
        </w:rPr>
      </w:pPr>
      <w:r w:rsidRPr="00636E0E">
        <w:rPr>
          <w:rFonts w:ascii="Times New Roman" w:eastAsia="Times New Roman" w:hAnsi="Times New Roman" w:cs="Times New Roman"/>
          <w:noProof/>
          <w:sz w:val="24"/>
          <w:szCs w:val="20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54846B0" wp14:editId="40CC7520">
                <wp:simplePos x="0" y="0"/>
                <wp:positionH relativeFrom="column">
                  <wp:posOffset>1384199</wp:posOffset>
                </wp:positionH>
                <wp:positionV relativeFrom="paragraph">
                  <wp:posOffset>100330</wp:posOffset>
                </wp:positionV>
                <wp:extent cx="614045" cy="449580"/>
                <wp:effectExtent l="0" t="0" r="0" b="7620"/>
                <wp:wrapNone/>
                <wp:docPr id="41" name="Поле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045" cy="44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354B" w:rsidRPr="0067354B" w:rsidRDefault="007E48B3" w:rsidP="0067354B">
                            <w:pPr>
                              <w:rPr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lang w:val="en-US"/>
                              </w:rPr>
                              <w:t>1</w:t>
                            </w:r>
                            <w:r w:rsidR="003D60C3">
                              <w:rPr>
                                <w:sz w:val="36"/>
                                <w:lang w:val="en-US"/>
                              </w:rPr>
                              <w:t>…</w:t>
                            </w:r>
                            <w:r>
                              <w:rPr>
                                <w:sz w:val="36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1" o:spid="_x0000_s1035" type="#_x0000_t202" style="position:absolute;margin-left:109pt;margin-top:7.9pt;width:48.35pt;height:35.4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" filled="f" stroked="f" strokeweight=".5pt">
                <v:textbox>
                  <w:txbxContent>
                    <w:p w:rsidR="0067354B" w:rsidRPr="0067354B" w:rsidRDefault="007E48B3" w:rsidP="0067354B">
                      <w:pPr>
                        <w:rPr>
                          <w:sz w:val="36"/>
                          <w:lang w:val="en-US"/>
                        </w:rPr>
                      </w:pPr>
                      <w:r>
                        <w:rPr>
                          <w:sz w:val="36"/>
                          <w:lang w:val="en-US"/>
                        </w:rPr>
                        <w:t>1</w:t>
                      </w:r>
                      <w:r w:rsidR="003D60C3">
                        <w:rPr>
                          <w:sz w:val="36"/>
                          <w:lang w:val="en-US"/>
                        </w:rPr>
                        <w:t>…</w:t>
                      </w:r>
                      <w:r>
                        <w:rPr>
                          <w:sz w:val="36"/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636E0E">
        <w:rPr>
          <w:rFonts w:ascii="Times New Roman" w:eastAsia="Times New Roman" w:hAnsi="Times New Roman" w:cs="Times New Roman"/>
          <w:noProof/>
          <w:sz w:val="24"/>
          <w:szCs w:val="20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EB62663" wp14:editId="2CEB9508">
                <wp:simplePos x="0" y="0"/>
                <wp:positionH relativeFrom="column">
                  <wp:posOffset>5541812</wp:posOffset>
                </wp:positionH>
                <wp:positionV relativeFrom="paragraph">
                  <wp:posOffset>63433</wp:posOffset>
                </wp:positionV>
                <wp:extent cx="614045" cy="449580"/>
                <wp:effectExtent l="0" t="0" r="0" b="7620"/>
                <wp:wrapNone/>
                <wp:docPr id="42" name="Поле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045" cy="44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354B" w:rsidRPr="0067354B" w:rsidRDefault="0067354B" w:rsidP="0067354B">
                            <w:pPr>
                              <w:rPr>
                                <w:sz w:val="36"/>
                                <w:lang w:val="en-US"/>
                              </w:rPr>
                            </w:pPr>
                            <w:r w:rsidRPr="0067354B">
                              <w:rPr>
                                <w:sz w:val="36"/>
                                <w:lang w:val="en-US"/>
                              </w:rPr>
                              <w:t>1…1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2" o:spid="_x0000_s1036" type="#_x0000_t202" style="position:absolute;margin-left:436.35pt;margin-top:5pt;width:48.35pt;height:35.4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" filled="f" stroked="f" strokeweight=".5pt">
                <v:textbox>
                  <w:txbxContent>
                    <w:p w:rsidR="0067354B" w:rsidRPr="0067354B" w:rsidRDefault="0067354B" w:rsidP="0067354B">
                      <w:pPr>
                        <w:rPr>
                          <w:sz w:val="36"/>
                          <w:lang w:val="en-US"/>
                        </w:rPr>
                      </w:pPr>
                      <w:r w:rsidRPr="0067354B">
                        <w:rPr>
                          <w:sz w:val="36"/>
                          <w:lang w:val="en-US"/>
                        </w:rPr>
                        <w:t>1…1</w:t>
                      </w:r>
                    </w:p>
                  </w:txbxContent>
                </v:textbox>
              </v:shape>
            </w:pict>
          </mc:Fallback>
        </mc:AlternateContent>
      </w:r>
    </w:p>
    <w:p w:rsidR="00712158" w:rsidRPr="00712158" w:rsidRDefault="007E48B3" w:rsidP="00712158">
      <w:pPr>
        <w:rPr>
          <w:lang w:val="en-US" w:eastAsia="ar-SA"/>
        </w:rPr>
      </w:pPr>
      <w:r w:rsidRPr="00636E0E">
        <w:rPr>
          <w:rFonts w:ascii="Times New Roman" w:eastAsia="Times New Roman" w:hAnsi="Times New Roman" w:cs="Times New Roman"/>
          <w:noProof/>
          <w:sz w:val="24"/>
          <w:szCs w:val="20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C1317D" wp14:editId="62948397">
                <wp:simplePos x="0" y="0"/>
                <wp:positionH relativeFrom="column">
                  <wp:posOffset>3354705</wp:posOffset>
                </wp:positionH>
                <wp:positionV relativeFrom="paragraph">
                  <wp:posOffset>161925</wp:posOffset>
                </wp:positionV>
                <wp:extent cx="4786630" cy="1116330"/>
                <wp:effectExtent l="0" t="0" r="13970" b="2667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86630" cy="1116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0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15pt,12.75pt" to="641.05pt,1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" strokecolor="black [3040]"/>
            </w:pict>
          </mc:Fallback>
        </mc:AlternateContent>
      </w:r>
    </w:p>
    <w:p w:rsidR="00712158" w:rsidRPr="00712158" w:rsidRDefault="007E48B3" w:rsidP="00712158">
      <w:pPr>
        <w:rPr>
          <w:lang w:val="en-US" w:eastAsia="ar-SA"/>
        </w:rPr>
      </w:pPr>
      <w:r w:rsidRPr="00636E0E">
        <w:rPr>
          <w:rFonts w:ascii="Times New Roman" w:eastAsia="Times New Roman" w:hAnsi="Times New Roman" w:cs="Times New Roman"/>
          <w:noProof/>
          <w:sz w:val="24"/>
          <w:szCs w:val="20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EE43DCA" wp14:editId="752368BD">
                <wp:simplePos x="0" y="0"/>
                <wp:positionH relativeFrom="column">
                  <wp:posOffset>4161790</wp:posOffset>
                </wp:positionH>
                <wp:positionV relativeFrom="paragraph">
                  <wp:posOffset>238760</wp:posOffset>
                </wp:positionV>
                <wp:extent cx="614045" cy="449580"/>
                <wp:effectExtent l="0" t="0" r="0" b="7620"/>
                <wp:wrapNone/>
                <wp:docPr id="38" name="Поле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045" cy="44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354B" w:rsidRPr="0067354B" w:rsidRDefault="0067354B">
                            <w:pPr>
                              <w:rPr>
                                <w:sz w:val="36"/>
                                <w:lang w:val="en-US"/>
                              </w:rPr>
                            </w:pPr>
                            <w:r w:rsidRPr="0067354B">
                              <w:rPr>
                                <w:sz w:val="36"/>
                                <w:lang w:val="en-US"/>
                              </w:rPr>
                              <w:t>1…1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8" o:spid="_x0000_s1037" type="#_x0000_t202" style="position:absolute;margin-left:327.7pt;margin-top:18.8pt;width:48.35pt;height:35.4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" filled="f" stroked="f" strokeweight=".5pt">
                <v:textbox>
                  <w:txbxContent>
                    <w:p w:rsidR="0067354B" w:rsidRPr="0067354B" w:rsidRDefault="0067354B">
                      <w:pPr>
                        <w:rPr>
                          <w:sz w:val="36"/>
                          <w:lang w:val="en-US"/>
                        </w:rPr>
                      </w:pPr>
                      <w:r w:rsidRPr="0067354B">
                        <w:rPr>
                          <w:sz w:val="36"/>
                          <w:lang w:val="en-US"/>
                        </w:rPr>
                        <w:t>1…1</w:t>
                      </w:r>
                    </w:p>
                  </w:txbxContent>
                </v:textbox>
              </v:shape>
            </w:pict>
          </mc:Fallback>
        </mc:AlternateContent>
      </w:r>
    </w:p>
    <w:p w:rsidR="00712158" w:rsidRDefault="007E48B3" w:rsidP="00712158">
      <w:pPr>
        <w:rPr>
          <w:lang w:val="en-US" w:eastAsia="ar-SA"/>
        </w:rPr>
      </w:pPr>
      <w:r w:rsidRPr="00636E0E">
        <w:rPr>
          <w:rFonts w:ascii="Times New Roman" w:eastAsia="Times New Roman" w:hAnsi="Times New Roman" w:cs="Times New Roman"/>
          <w:noProof/>
          <w:sz w:val="24"/>
          <w:szCs w:val="20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C9C63E5" wp14:editId="56B10B67">
                <wp:simplePos x="0" y="0"/>
                <wp:positionH relativeFrom="column">
                  <wp:posOffset>2311400</wp:posOffset>
                </wp:positionH>
                <wp:positionV relativeFrom="paragraph">
                  <wp:posOffset>19685</wp:posOffset>
                </wp:positionV>
                <wp:extent cx="213995" cy="215265"/>
                <wp:effectExtent l="0" t="0" r="33655" b="32385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995" cy="215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34" o:spid="_x0000_s1026" style="position:absolute;flip:x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pt,1.55pt" to="198.8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" strokecolor="black [3040]"/>
            </w:pict>
          </mc:Fallback>
        </mc:AlternateContent>
      </w:r>
      <w:r w:rsidRPr="00636E0E">
        <w:rPr>
          <w:rFonts w:ascii="Times New Roman" w:eastAsia="Times New Roman" w:hAnsi="Times New Roman" w:cs="Times New Roman"/>
          <w:noProof/>
          <w:sz w:val="24"/>
          <w:szCs w:val="20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3E122A1" wp14:editId="3EFA41AC">
                <wp:simplePos x="0" y="0"/>
                <wp:positionH relativeFrom="column">
                  <wp:posOffset>2552499</wp:posOffset>
                </wp:positionH>
                <wp:positionV relativeFrom="paragraph">
                  <wp:posOffset>18682</wp:posOffset>
                </wp:positionV>
                <wp:extent cx="563479" cy="217806"/>
                <wp:effectExtent l="0" t="0" r="27305" b="29845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3479" cy="2178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31" o:spid="_x0000_s1026" style="position:absolute;flip:x y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1pt,1.45pt" to="245.3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" strokecolor="black [3040]"/>
            </w:pict>
          </mc:Fallback>
        </mc:AlternateContent>
      </w:r>
      <w:r w:rsidRPr="00636E0E">
        <w:rPr>
          <w:rFonts w:ascii="Times New Roman" w:eastAsia="Times New Roman" w:hAnsi="Times New Roman" w:cs="Times New Roman"/>
          <w:noProof/>
          <w:sz w:val="24"/>
          <w:szCs w:val="20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FF9965E" wp14:editId="550A8969">
                <wp:simplePos x="0" y="0"/>
                <wp:positionH relativeFrom="column">
                  <wp:posOffset>5821680</wp:posOffset>
                </wp:positionH>
                <wp:positionV relativeFrom="paragraph">
                  <wp:posOffset>256540</wp:posOffset>
                </wp:positionV>
                <wp:extent cx="614045" cy="449580"/>
                <wp:effectExtent l="0" t="0" r="0" b="7620"/>
                <wp:wrapNone/>
                <wp:docPr id="29" name="Пол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045" cy="44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2C86" w:rsidRPr="0067354B" w:rsidRDefault="001D2C86" w:rsidP="001D2C86">
                            <w:pPr>
                              <w:rPr>
                                <w:sz w:val="36"/>
                                <w:lang w:val="en-US"/>
                              </w:rPr>
                            </w:pPr>
                            <w:r w:rsidRPr="0067354B">
                              <w:rPr>
                                <w:sz w:val="36"/>
                                <w:lang w:val="en-US"/>
                              </w:rPr>
                              <w:t>1…1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9" o:spid="_x0000_s1038" type="#_x0000_t202" style="position:absolute;margin-left:458.4pt;margin-top:20.2pt;width:48.35pt;height:35.4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" filled="f" stroked="f" strokeweight=".5pt">
                <v:textbox>
                  <w:txbxContent>
                    <w:p w:rsidR="001D2C86" w:rsidRPr="0067354B" w:rsidRDefault="001D2C86" w:rsidP="001D2C86">
                      <w:pPr>
                        <w:rPr>
                          <w:sz w:val="36"/>
                          <w:lang w:val="en-US"/>
                        </w:rPr>
                      </w:pPr>
                      <w:r w:rsidRPr="0067354B">
                        <w:rPr>
                          <w:sz w:val="36"/>
                          <w:lang w:val="en-US"/>
                        </w:rPr>
                        <w:t>1…1</w:t>
                      </w:r>
                    </w:p>
                  </w:txbxContent>
                </v:textbox>
              </v:shape>
            </w:pict>
          </mc:Fallback>
        </mc:AlternateContent>
      </w:r>
      <w:r w:rsidRPr="00636E0E">
        <w:rPr>
          <w:rFonts w:ascii="Times New Roman" w:eastAsia="Times New Roman" w:hAnsi="Times New Roman" w:cs="Times New Roman"/>
          <w:noProof/>
          <w:sz w:val="24"/>
          <w:szCs w:val="20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879277" wp14:editId="790AC581">
                <wp:simplePos x="0" y="0"/>
                <wp:positionH relativeFrom="column">
                  <wp:posOffset>1960245</wp:posOffset>
                </wp:positionH>
                <wp:positionV relativeFrom="paragraph">
                  <wp:posOffset>232410</wp:posOffset>
                </wp:positionV>
                <wp:extent cx="1391920" cy="817880"/>
                <wp:effectExtent l="95250" t="38100" r="93980" b="11557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920" cy="81788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354B" w:rsidRPr="003E204A" w:rsidRDefault="0067354B" w:rsidP="0067354B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6"/>
                                <w:lang w:val="en-US"/>
                              </w:rPr>
                            </w:pPr>
                            <w:r w:rsidRPr="003E204A">
                              <w:rPr>
                                <w:b/>
                                <w:color w:val="FFFFFF" w:themeColor="background1"/>
                                <w:sz w:val="36"/>
                                <w:lang w:val="en-US"/>
                              </w:rPr>
                              <w:t>PRODUCT</w:t>
                            </w:r>
                          </w:p>
                          <w:p w:rsidR="0067354B" w:rsidRDefault="0067354B" w:rsidP="006735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39" style="position:absolute;margin-left:154.35pt;margin-top:18.3pt;width:109.6pt;height:64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67354B" w:rsidRPr="003E204A" w:rsidRDefault="0067354B" w:rsidP="0067354B">
                      <w:pPr>
                        <w:jc w:val="center"/>
                        <w:rPr>
                          <w:b/>
                          <w:color w:val="FFFFFF" w:themeColor="background1"/>
                          <w:sz w:val="36"/>
                          <w:lang w:val="en-US"/>
                        </w:rPr>
                      </w:pPr>
                      <w:r w:rsidRPr="003E204A">
                        <w:rPr>
                          <w:b/>
                          <w:color w:val="FFFFFF" w:themeColor="background1"/>
                          <w:sz w:val="36"/>
                          <w:lang w:val="en-US"/>
                        </w:rPr>
                        <w:t>PRODUCT</w:t>
                      </w:r>
                    </w:p>
                    <w:p w:rsidR="0067354B" w:rsidRDefault="0067354B" w:rsidP="0067354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712158" w:rsidRDefault="007E48B3" w:rsidP="00712158">
      <w:pPr>
        <w:rPr>
          <w:lang w:val="en-US" w:eastAsia="ar-SA"/>
        </w:rPr>
      </w:pPr>
      <w:r>
        <w:rPr>
          <w:rFonts w:ascii="Times New Roman" w:eastAsia="Times New Roman" w:hAnsi="Times New Roman" w:cs="Times New Roman"/>
          <w:noProof/>
          <w:sz w:val="24"/>
          <w:szCs w:val="20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88EB88B" wp14:editId="464A9DB6">
                <wp:simplePos x="0" y="0"/>
                <wp:positionH relativeFrom="column">
                  <wp:posOffset>3286125</wp:posOffset>
                </wp:positionH>
                <wp:positionV relativeFrom="paragraph">
                  <wp:posOffset>313055</wp:posOffset>
                </wp:positionV>
                <wp:extent cx="4290060" cy="0"/>
                <wp:effectExtent l="0" t="0" r="1524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0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75pt,24.65pt" to="596.55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" strokecolor="black [3040]"/>
            </w:pict>
          </mc:Fallback>
        </mc:AlternateContent>
      </w:r>
    </w:p>
    <w:p w:rsidR="008113D6" w:rsidRPr="00712158" w:rsidRDefault="00712158" w:rsidP="00712158">
      <w:pPr>
        <w:tabs>
          <w:tab w:val="left" w:pos="1636"/>
        </w:tabs>
        <w:rPr>
          <w:sz w:val="44"/>
          <w:lang w:val="en-US" w:eastAsia="ar-SA"/>
        </w:rPr>
      </w:pPr>
      <w:r>
        <w:rPr>
          <w:lang w:val="en-US" w:eastAsia="ar-SA"/>
        </w:rPr>
        <w:tab/>
      </w:r>
    </w:p>
    <w:sectPr w:rsidR="008113D6" w:rsidRPr="00712158" w:rsidSect="008113D6">
      <w:pgSz w:w="16838" w:h="11906" w:orient="landscape" w:code="9"/>
      <w:pgMar w:top="85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0E25" w:rsidRDefault="00F80E25" w:rsidP="00F31B4F">
      <w:pPr>
        <w:spacing w:after="0" w:line="240" w:lineRule="auto"/>
      </w:pPr>
      <w:r>
        <w:separator/>
      </w:r>
    </w:p>
  </w:endnote>
  <w:endnote w:type="continuationSeparator" w:id="0">
    <w:p w:rsidR="00F80E25" w:rsidRDefault="00F80E25" w:rsidP="00F31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64025877"/>
      <w:docPartObj>
        <w:docPartGallery w:val="Page Numbers (Bottom of Page)"/>
        <w:docPartUnique/>
      </w:docPartObj>
    </w:sdtPr>
    <w:sdtEndPr/>
    <w:sdtContent>
      <w:p w:rsidR="00FD47B4" w:rsidRDefault="00FD47B4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30EF">
          <w:rPr>
            <w:noProof/>
          </w:rPr>
          <w:t>7</w:t>
        </w:r>
        <w:r>
          <w:fldChar w:fldCharType="end"/>
        </w:r>
      </w:p>
    </w:sdtContent>
  </w:sdt>
  <w:p w:rsidR="00FD47B4" w:rsidRDefault="00FD47B4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0E25" w:rsidRDefault="00F80E25" w:rsidP="00F31B4F">
      <w:pPr>
        <w:spacing w:after="0" w:line="240" w:lineRule="auto"/>
      </w:pPr>
      <w:r>
        <w:separator/>
      </w:r>
    </w:p>
  </w:footnote>
  <w:footnote w:type="continuationSeparator" w:id="0">
    <w:p w:rsidR="00F80E25" w:rsidRDefault="00F80E25" w:rsidP="00F31B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94"/>
        </w:tabs>
        <w:ind w:left="794" w:hanging="397"/>
      </w:pPr>
    </w:lvl>
  </w:abstractNum>
  <w:abstractNum w:abstractNumId="1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94"/>
        </w:tabs>
        <w:ind w:left="794" w:hanging="397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94"/>
        </w:tabs>
        <w:ind w:left="794" w:hanging="397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17"/>
    <w:multiLevelType w:val="multilevel"/>
    <w:tmpl w:val="00000017"/>
    <w:name w:val="WW8Num37"/>
    <w:lvl w:ilvl="0">
      <w:start w:val="1"/>
      <w:numFmt w:val="decimal"/>
      <w:lvlText w:val="%1."/>
      <w:lvlJc w:val="left"/>
      <w:pPr>
        <w:tabs>
          <w:tab w:val="num" w:pos="964"/>
        </w:tabs>
        <w:ind w:left="964" w:hanging="397"/>
      </w:pPr>
    </w:lvl>
    <w:lvl w:ilvl="1">
      <w:start w:val="1"/>
      <w:numFmt w:val="decimal"/>
      <w:lvlText w:val="%2."/>
      <w:lvlJc w:val="left"/>
      <w:pPr>
        <w:tabs>
          <w:tab w:val="num" w:pos="1250"/>
        </w:tabs>
        <w:ind w:left="1250" w:hanging="360"/>
      </w:pPr>
    </w:lvl>
    <w:lvl w:ilvl="2">
      <w:start w:val="1"/>
      <w:numFmt w:val="decimal"/>
      <w:lvlText w:val="%3."/>
      <w:lvlJc w:val="left"/>
      <w:pPr>
        <w:tabs>
          <w:tab w:val="num" w:pos="1610"/>
        </w:tabs>
        <w:ind w:left="1610" w:hanging="360"/>
      </w:pPr>
    </w:lvl>
    <w:lvl w:ilvl="3">
      <w:start w:val="1"/>
      <w:numFmt w:val="decimal"/>
      <w:lvlText w:val="%4."/>
      <w:lvlJc w:val="left"/>
      <w:pPr>
        <w:tabs>
          <w:tab w:val="num" w:pos="1970"/>
        </w:tabs>
        <w:ind w:left="1970" w:hanging="360"/>
      </w:pPr>
    </w:lvl>
    <w:lvl w:ilvl="4">
      <w:start w:val="1"/>
      <w:numFmt w:val="decimal"/>
      <w:lvlText w:val="%5."/>
      <w:lvlJc w:val="left"/>
      <w:pPr>
        <w:tabs>
          <w:tab w:val="num" w:pos="2330"/>
        </w:tabs>
        <w:ind w:left="2330" w:hanging="360"/>
      </w:pPr>
    </w:lvl>
    <w:lvl w:ilvl="5">
      <w:start w:val="1"/>
      <w:numFmt w:val="decimal"/>
      <w:lvlText w:val="%6."/>
      <w:lvlJc w:val="left"/>
      <w:pPr>
        <w:tabs>
          <w:tab w:val="num" w:pos="2690"/>
        </w:tabs>
        <w:ind w:left="2690" w:hanging="360"/>
      </w:pPr>
    </w:lvl>
    <w:lvl w:ilvl="6">
      <w:start w:val="1"/>
      <w:numFmt w:val="decimal"/>
      <w:lvlText w:val="%7."/>
      <w:lvlJc w:val="left"/>
      <w:pPr>
        <w:tabs>
          <w:tab w:val="num" w:pos="3050"/>
        </w:tabs>
        <w:ind w:left="3050" w:hanging="360"/>
      </w:pPr>
    </w:lvl>
    <w:lvl w:ilvl="7">
      <w:start w:val="1"/>
      <w:numFmt w:val="decimal"/>
      <w:lvlText w:val="%8."/>
      <w:lvlJc w:val="left"/>
      <w:pPr>
        <w:tabs>
          <w:tab w:val="num" w:pos="3410"/>
        </w:tabs>
        <w:ind w:left="3410" w:hanging="360"/>
      </w:pPr>
    </w:lvl>
    <w:lvl w:ilvl="8">
      <w:start w:val="1"/>
      <w:numFmt w:val="decimal"/>
      <w:lvlText w:val="%9."/>
      <w:lvlJc w:val="left"/>
      <w:pPr>
        <w:tabs>
          <w:tab w:val="num" w:pos="3770"/>
        </w:tabs>
        <w:ind w:left="3770" w:hanging="360"/>
      </w:pPr>
    </w:lvl>
  </w:abstractNum>
  <w:abstractNum w:abstractNumId="4">
    <w:nsid w:val="00000018"/>
    <w:multiLevelType w:val="multilevel"/>
    <w:tmpl w:val="00000018"/>
    <w:lvl w:ilvl="0">
      <w:start w:val="1"/>
      <w:numFmt w:val="decimal"/>
      <w:lvlText w:val="%1."/>
      <w:lvlJc w:val="left"/>
      <w:pPr>
        <w:tabs>
          <w:tab w:val="num" w:pos="794"/>
        </w:tabs>
        <w:ind w:left="794" w:hanging="397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1B"/>
    <w:multiLevelType w:val="multilevel"/>
    <w:tmpl w:val="0000001B"/>
    <w:lvl w:ilvl="0">
      <w:start w:val="1"/>
      <w:numFmt w:val="decimal"/>
      <w:lvlText w:val="%1."/>
      <w:lvlJc w:val="left"/>
      <w:pPr>
        <w:tabs>
          <w:tab w:val="num" w:pos="794"/>
        </w:tabs>
        <w:ind w:left="794" w:hanging="397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225B38EB"/>
    <w:multiLevelType w:val="multilevel"/>
    <w:tmpl w:val="00000018"/>
    <w:lvl w:ilvl="0">
      <w:start w:val="1"/>
      <w:numFmt w:val="decimal"/>
      <w:lvlText w:val="%1."/>
      <w:lvlJc w:val="left"/>
      <w:pPr>
        <w:tabs>
          <w:tab w:val="num" w:pos="794"/>
        </w:tabs>
        <w:ind w:left="794" w:hanging="397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2B1C7D5A"/>
    <w:multiLevelType w:val="hybridMultilevel"/>
    <w:tmpl w:val="64522918"/>
    <w:lvl w:ilvl="0" w:tplc="E478864A">
      <w:start w:val="3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8">
    <w:nsid w:val="44EE1EFC"/>
    <w:multiLevelType w:val="hybridMultilevel"/>
    <w:tmpl w:val="3CC4ABF4"/>
    <w:lvl w:ilvl="0" w:tplc="CAF0EFE8">
      <w:start w:val="3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9">
    <w:nsid w:val="68B9508A"/>
    <w:multiLevelType w:val="multilevel"/>
    <w:tmpl w:val="00000018"/>
    <w:lvl w:ilvl="0">
      <w:start w:val="1"/>
      <w:numFmt w:val="decimal"/>
      <w:pStyle w:val="1"/>
      <w:lvlText w:val="%1."/>
      <w:lvlJc w:val="left"/>
      <w:pPr>
        <w:tabs>
          <w:tab w:val="num" w:pos="794"/>
        </w:tabs>
        <w:ind w:left="794" w:hanging="397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9"/>
  </w:num>
  <w:num w:numId="6">
    <w:abstractNumId w:val="3"/>
  </w:num>
  <w:num w:numId="7">
    <w:abstractNumId w:val="8"/>
  </w:num>
  <w:num w:numId="8">
    <w:abstractNumId w:val="2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AD2"/>
    <w:rsid w:val="00044AD2"/>
    <w:rsid w:val="00056978"/>
    <w:rsid w:val="000B3842"/>
    <w:rsid w:val="000C7126"/>
    <w:rsid w:val="00106BE8"/>
    <w:rsid w:val="001635AC"/>
    <w:rsid w:val="00167EB1"/>
    <w:rsid w:val="001D1EBD"/>
    <w:rsid w:val="001D2C86"/>
    <w:rsid w:val="001E4C31"/>
    <w:rsid w:val="001E6ABA"/>
    <w:rsid w:val="00217355"/>
    <w:rsid w:val="00225A66"/>
    <w:rsid w:val="002311B1"/>
    <w:rsid w:val="002663B3"/>
    <w:rsid w:val="002A734A"/>
    <w:rsid w:val="002B143B"/>
    <w:rsid w:val="002F03DF"/>
    <w:rsid w:val="00336A89"/>
    <w:rsid w:val="0038495A"/>
    <w:rsid w:val="003867F5"/>
    <w:rsid w:val="003D60C3"/>
    <w:rsid w:val="003E204A"/>
    <w:rsid w:val="003E60BB"/>
    <w:rsid w:val="00411E18"/>
    <w:rsid w:val="004A7B14"/>
    <w:rsid w:val="004B64E2"/>
    <w:rsid w:val="00557249"/>
    <w:rsid w:val="005C4003"/>
    <w:rsid w:val="005D1D02"/>
    <w:rsid w:val="00627A0F"/>
    <w:rsid w:val="00636E0E"/>
    <w:rsid w:val="006601FC"/>
    <w:rsid w:val="006733AA"/>
    <w:rsid w:val="0067354B"/>
    <w:rsid w:val="0067542B"/>
    <w:rsid w:val="006A5098"/>
    <w:rsid w:val="00712158"/>
    <w:rsid w:val="00792B00"/>
    <w:rsid w:val="007A16CB"/>
    <w:rsid w:val="007B7D25"/>
    <w:rsid w:val="007C70A1"/>
    <w:rsid w:val="007D0931"/>
    <w:rsid w:val="007E48B3"/>
    <w:rsid w:val="00803EAE"/>
    <w:rsid w:val="008113D6"/>
    <w:rsid w:val="00856961"/>
    <w:rsid w:val="00861CEA"/>
    <w:rsid w:val="00875920"/>
    <w:rsid w:val="00913343"/>
    <w:rsid w:val="009308EE"/>
    <w:rsid w:val="0095512D"/>
    <w:rsid w:val="00960C7A"/>
    <w:rsid w:val="009E107B"/>
    <w:rsid w:val="00A42C7D"/>
    <w:rsid w:val="00AA0662"/>
    <w:rsid w:val="00AE376A"/>
    <w:rsid w:val="00AF6279"/>
    <w:rsid w:val="00B01F4C"/>
    <w:rsid w:val="00B67061"/>
    <w:rsid w:val="00B75638"/>
    <w:rsid w:val="00BC5966"/>
    <w:rsid w:val="00BD6D80"/>
    <w:rsid w:val="00C14CC0"/>
    <w:rsid w:val="00C50FDD"/>
    <w:rsid w:val="00C64229"/>
    <w:rsid w:val="00C67D9C"/>
    <w:rsid w:val="00CA51F1"/>
    <w:rsid w:val="00CA5A17"/>
    <w:rsid w:val="00CB2BBF"/>
    <w:rsid w:val="00CE30EF"/>
    <w:rsid w:val="00CE3A2E"/>
    <w:rsid w:val="00CE659C"/>
    <w:rsid w:val="00D4682F"/>
    <w:rsid w:val="00D46B49"/>
    <w:rsid w:val="00D47A21"/>
    <w:rsid w:val="00DC2FC1"/>
    <w:rsid w:val="00DD7119"/>
    <w:rsid w:val="00DF1837"/>
    <w:rsid w:val="00DF35F2"/>
    <w:rsid w:val="00E05249"/>
    <w:rsid w:val="00E27774"/>
    <w:rsid w:val="00E47472"/>
    <w:rsid w:val="00EA63F1"/>
    <w:rsid w:val="00ED4FBD"/>
    <w:rsid w:val="00ED5C3C"/>
    <w:rsid w:val="00EF2F40"/>
    <w:rsid w:val="00F11FE2"/>
    <w:rsid w:val="00F31B4F"/>
    <w:rsid w:val="00F80E25"/>
    <w:rsid w:val="00FB5840"/>
    <w:rsid w:val="00FD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qFormat/>
    <w:rsid w:val="00F31B4F"/>
    <w:pPr>
      <w:keepNext/>
      <w:pageBreakBefore/>
      <w:suppressAutoHyphens/>
      <w:spacing w:before="240" w:after="60" w:line="240" w:lineRule="auto"/>
      <w:jc w:val="center"/>
      <w:outlineLvl w:val="0"/>
    </w:pPr>
    <w:rPr>
      <w:rFonts w:ascii="Arial" w:eastAsia="Times New Roman" w:hAnsi="Arial" w:cs="Times New Roman"/>
      <w:b/>
      <w:kern w:val="1"/>
      <w:sz w:val="36"/>
      <w:szCs w:val="20"/>
      <w:lang w:val="uk-UA" w:eastAsia="ar-SA"/>
    </w:rPr>
  </w:style>
  <w:style w:type="paragraph" w:styleId="2">
    <w:name w:val="heading 2"/>
    <w:basedOn w:val="a"/>
    <w:next w:val="a0"/>
    <w:link w:val="20"/>
    <w:qFormat/>
    <w:rsid w:val="00F31B4F"/>
    <w:pPr>
      <w:keepNext/>
      <w:suppressAutoHyphens/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8"/>
      <w:szCs w:val="20"/>
      <w:lang w:val="uk-UA"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Пример"/>
    <w:basedOn w:val="a"/>
    <w:rsid w:val="00BC5966"/>
    <w:pPr>
      <w:suppressAutoHyphens/>
      <w:spacing w:after="0" w:line="240" w:lineRule="auto"/>
      <w:jc w:val="center"/>
    </w:pPr>
    <w:rPr>
      <w:rFonts w:ascii="Arial" w:eastAsia="Times New Roman" w:hAnsi="Arial" w:cs="Times New Roman"/>
      <w:sz w:val="24"/>
      <w:szCs w:val="20"/>
      <w:lang w:val="uk-UA" w:eastAsia="ar-SA"/>
    </w:rPr>
  </w:style>
  <w:style w:type="character" w:customStyle="1" w:styleId="11">
    <w:name w:val="Заголовок 1 Знак"/>
    <w:basedOn w:val="a1"/>
    <w:link w:val="10"/>
    <w:rsid w:val="00F31B4F"/>
    <w:rPr>
      <w:rFonts w:ascii="Arial" w:eastAsia="Times New Roman" w:hAnsi="Arial" w:cs="Times New Roman"/>
      <w:b/>
      <w:kern w:val="1"/>
      <w:sz w:val="36"/>
      <w:szCs w:val="20"/>
      <w:lang w:val="uk-UA" w:eastAsia="ar-SA"/>
    </w:rPr>
  </w:style>
  <w:style w:type="character" w:customStyle="1" w:styleId="20">
    <w:name w:val="Заголовок 2 Знак"/>
    <w:basedOn w:val="a1"/>
    <w:link w:val="2"/>
    <w:rsid w:val="00F31B4F"/>
    <w:rPr>
      <w:rFonts w:ascii="Arial" w:eastAsia="Times New Roman" w:hAnsi="Arial" w:cs="Times New Roman"/>
      <w:b/>
      <w:i/>
      <w:sz w:val="28"/>
      <w:szCs w:val="20"/>
      <w:lang w:val="uk-UA" w:eastAsia="ar-SA"/>
    </w:rPr>
  </w:style>
  <w:style w:type="paragraph" w:customStyle="1" w:styleId="a5">
    <w:name w:val="Выделенный"/>
    <w:basedOn w:val="a"/>
    <w:next w:val="a"/>
    <w:rsid w:val="00F31B4F"/>
    <w:pPr>
      <w:suppressAutoHyphens/>
      <w:spacing w:after="0" w:line="240" w:lineRule="auto"/>
      <w:ind w:left="720"/>
      <w:jc w:val="both"/>
    </w:pPr>
    <w:rPr>
      <w:rFonts w:ascii="Times New Roman" w:eastAsia="Times New Roman" w:hAnsi="Times New Roman" w:cs="Times New Roman"/>
      <w:b/>
      <w:i/>
      <w:sz w:val="28"/>
      <w:szCs w:val="20"/>
      <w:lang w:val="uk-UA" w:eastAsia="ar-SA"/>
    </w:rPr>
  </w:style>
  <w:style w:type="paragraph" w:styleId="a0">
    <w:name w:val="Body Text"/>
    <w:basedOn w:val="a"/>
    <w:link w:val="a6"/>
    <w:uiPriority w:val="99"/>
    <w:unhideWhenUsed/>
    <w:rsid w:val="00F31B4F"/>
    <w:pPr>
      <w:spacing w:after="120"/>
    </w:pPr>
  </w:style>
  <w:style w:type="character" w:customStyle="1" w:styleId="a6">
    <w:name w:val="Основной текст Знак"/>
    <w:basedOn w:val="a1"/>
    <w:link w:val="a0"/>
    <w:uiPriority w:val="99"/>
    <w:rsid w:val="00F31B4F"/>
  </w:style>
  <w:style w:type="character" w:customStyle="1" w:styleId="a7">
    <w:name w:val="Символ сноски"/>
    <w:basedOn w:val="a1"/>
    <w:rsid w:val="00F31B4F"/>
    <w:rPr>
      <w:vertAlign w:val="superscript"/>
    </w:rPr>
  </w:style>
  <w:style w:type="character" w:styleId="a8">
    <w:name w:val="footnote reference"/>
    <w:rsid w:val="00F31B4F"/>
    <w:rPr>
      <w:vertAlign w:val="superscript"/>
    </w:rPr>
  </w:style>
  <w:style w:type="paragraph" w:styleId="a9">
    <w:name w:val="footnote text"/>
    <w:basedOn w:val="a"/>
    <w:link w:val="aa"/>
    <w:rsid w:val="00F31B4F"/>
    <w:pPr>
      <w:suppressAutoHyphens/>
      <w:spacing w:after="0" w:line="240" w:lineRule="auto"/>
    </w:pPr>
    <w:rPr>
      <w:rFonts w:ascii="Times New Roman" w:eastAsia="Times New Roman" w:hAnsi="Times New Roman" w:cs="Times New Roman"/>
      <w:sz w:val="26"/>
      <w:szCs w:val="20"/>
      <w:lang w:val="uk-UA" w:eastAsia="ar-SA"/>
    </w:rPr>
  </w:style>
  <w:style w:type="character" w:customStyle="1" w:styleId="aa">
    <w:name w:val="Текст сноски Знак"/>
    <w:basedOn w:val="a1"/>
    <w:link w:val="a9"/>
    <w:rsid w:val="00F31B4F"/>
    <w:rPr>
      <w:rFonts w:ascii="Times New Roman" w:eastAsia="Times New Roman" w:hAnsi="Times New Roman" w:cs="Times New Roman"/>
      <w:sz w:val="26"/>
      <w:szCs w:val="20"/>
      <w:lang w:val="uk-UA" w:eastAsia="ar-SA"/>
    </w:rPr>
  </w:style>
  <w:style w:type="paragraph" w:customStyle="1" w:styleId="ab">
    <w:name w:val="Листинг"/>
    <w:basedOn w:val="a"/>
    <w:rsid w:val="00F31B4F"/>
    <w:pPr>
      <w:suppressAutoHyphens/>
      <w:spacing w:after="0" w:line="240" w:lineRule="auto"/>
      <w:ind w:left="720"/>
    </w:pPr>
    <w:rPr>
      <w:rFonts w:ascii="Courier New" w:eastAsia="Times New Roman" w:hAnsi="Courier New" w:cs="Times New Roman"/>
      <w:sz w:val="28"/>
      <w:szCs w:val="20"/>
      <w:lang w:val="en-US" w:eastAsia="ar-SA"/>
    </w:rPr>
  </w:style>
  <w:style w:type="paragraph" w:customStyle="1" w:styleId="21">
    <w:name w:val="Нумерованный список2"/>
    <w:basedOn w:val="a"/>
    <w:rsid w:val="00F31B4F"/>
    <w:pPr>
      <w:tabs>
        <w:tab w:val="num" w:pos="360"/>
      </w:tabs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ar-SA"/>
    </w:rPr>
  </w:style>
  <w:style w:type="paragraph" w:styleId="ac">
    <w:name w:val="header"/>
    <w:basedOn w:val="a"/>
    <w:link w:val="ad"/>
    <w:uiPriority w:val="99"/>
    <w:unhideWhenUsed/>
    <w:rsid w:val="00861C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861CEA"/>
  </w:style>
  <w:style w:type="paragraph" w:styleId="ae">
    <w:name w:val="footer"/>
    <w:basedOn w:val="a"/>
    <w:link w:val="af"/>
    <w:uiPriority w:val="99"/>
    <w:unhideWhenUsed/>
    <w:rsid w:val="00861C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861CEA"/>
  </w:style>
  <w:style w:type="paragraph" w:styleId="af0">
    <w:name w:val="Balloon Text"/>
    <w:basedOn w:val="a"/>
    <w:link w:val="af1"/>
    <w:uiPriority w:val="99"/>
    <w:semiHidden/>
    <w:unhideWhenUsed/>
    <w:rsid w:val="00861C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uiPriority w:val="99"/>
    <w:semiHidden/>
    <w:rsid w:val="00861CEA"/>
    <w:rPr>
      <w:rFonts w:ascii="Tahoma" w:hAnsi="Tahoma" w:cs="Tahoma"/>
      <w:sz w:val="16"/>
      <w:szCs w:val="16"/>
    </w:rPr>
  </w:style>
  <w:style w:type="paragraph" w:styleId="af2">
    <w:name w:val="List Paragraph"/>
    <w:basedOn w:val="a"/>
    <w:uiPriority w:val="34"/>
    <w:qFormat/>
    <w:rsid w:val="004A7B14"/>
    <w:pPr>
      <w:ind w:left="720"/>
      <w:contextualSpacing/>
    </w:pPr>
  </w:style>
  <w:style w:type="character" w:customStyle="1" w:styleId="WW8Num5z0">
    <w:name w:val="WW8Num5z0"/>
    <w:rsid w:val="00DD7119"/>
    <w:rPr>
      <w:rFonts w:ascii="Symbol" w:hAnsi="Symbol" w:cs="Symbol"/>
    </w:rPr>
  </w:style>
  <w:style w:type="character" w:customStyle="1" w:styleId="12">
    <w:name w:val="Знак сноски1"/>
    <w:rsid w:val="001E6ABA"/>
    <w:rPr>
      <w:vertAlign w:val="superscript"/>
    </w:rPr>
  </w:style>
  <w:style w:type="character" w:customStyle="1" w:styleId="FootnoteCharacters">
    <w:name w:val="Footnote Characters"/>
    <w:rsid w:val="001E6ABA"/>
    <w:rPr>
      <w:vertAlign w:val="superscript"/>
    </w:rPr>
  </w:style>
  <w:style w:type="paragraph" w:customStyle="1" w:styleId="1">
    <w:name w:val="Нумерованный список1"/>
    <w:basedOn w:val="a"/>
    <w:rsid w:val="001E6ABA"/>
    <w:pPr>
      <w:numPr>
        <w:numId w:val="5"/>
      </w:num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qFormat/>
    <w:rsid w:val="00F31B4F"/>
    <w:pPr>
      <w:keepNext/>
      <w:pageBreakBefore/>
      <w:suppressAutoHyphens/>
      <w:spacing w:before="240" w:after="60" w:line="240" w:lineRule="auto"/>
      <w:jc w:val="center"/>
      <w:outlineLvl w:val="0"/>
    </w:pPr>
    <w:rPr>
      <w:rFonts w:ascii="Arial" w:eastAsia="Times New Roman" w:hAnsi="Arial" w:cs="Times New Roman"/>
      <w:b/>
      <w:kern w:val="1"/>
      <w:sz w:val="36"/>
      <w:szCs w:val="20"/>
      <w:lang w:val="uk-UA" w:eastAsia="ar-SA"/>
    </w:rPr>
  </w:style>
  <w:style w:type="paragraph" w:styleId="2">
    <w:name w:val="heading 2"/>
    <w:basedOn w:val="a"/>
    <w:next w:val="a0"/>
    <w:link w:val="20"/>
    <w:qFormat/>
    <w:rsid w:val="00F31B4F"/>
    <w:pPr>
      <w:keepNext/>
      <w:suppressAutoHyphens/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8"/>
      <w:szCs w:val="20"/>
      <w:lang w:val="uk-UA"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Пример"/>
    <w:basedOn w:val="a"/>
    <w:rsid w:val="00BC5966"/>
    <w:pPr>
      <w:suppressAutoHyphens/>
      <w:spacing w:after="0" w:line="240" w:lineRule="auto"/>
      <w:jc w:val="center"/>
    </w:pPr>
    <w:rPr>
      <w:rFonts w:ascii="Arial" w:eastAsia="Times New Roman" w:hAnsi="Arial" w:cs="Times New Roman"/>
      <w:sz w:val="24"/>
      <w:szCs w:val="20"/>
      <w:lang w:val="uk-UA" w:eastAsia="ar-SA"/>
    </w:rPr>
  </w:style>
  <w:style w:type="character" w:customStyle="1" w:styleId="11">
    <w:name w:val="Заголовок 1 Знак"/>
    <w:basedOn w:val="a1"/>
    <w:link w:val="10"/>
    <w:rsid w:val="00F31B4F"/>
    <w:rPr>
      <w:rFonts w:ascii="Arial" w:eastAsia="Times New Roman" w:hAnsi="Arial" w:cs="Times New Roman"/>
      <w:b/>
      <w:kern w:val="1"/>
      <w:sz w:val="36"/>
      <w:szCs w:val="20"/>
      <w:lang w:val="uk-UA" w:eastAsia="ar-SA"/>
    </w:rPr>
  </w:style>
  <w:style w:type="character" w:customStyle="1" w:styleId="20">
    <w:name w:val="Заголовок 2 Знак"/>
    <w:basedOn w:val="a1"/>
    <w:link w:val="2"/>
    <w:rsid w:val="00F31B4F"/>
    <w:rPr>
      <w:rFonts w:ascii="Arial" w:eastAsia="Times New Roman" w:hAnsi="Arial" w:cs="Times New Roman"/>
      <w:b/>
      <w:i/>
      <w:sz w:val="28"/>
      <w:szCs w:val="20"/>
      <w:lang w:val="uk-UA" w:eastAsia="ar-SA"/>
    </w:rPr>
  </w:style>
  <w:style w:type="paragraph" w:customStyle="1" w:styleId="a5">
    <w:name w:val="Выделенный"/>
    <w:basedOn w:val="a"/>
    <w:next w:val="a"/>
    <w:rsid w:val="00F31B4F"/>
    <w:pPr>
      <w:suppressAutoHyphens/>
      <w:spacing w:after="0" w:line="240" w:lineRule="auto"/>
      <w:ind w:left="720"/>
      <w:jc w:val="both"/>
    </w:pPr>
    <w:rPr>
      <w:rFonts w:ascii="Times New Roman" w:eastAsia="Times New Roman" w:hAnsi="Times New Roman" w:cs="Times New Roman"/>
      <w:b/>
      <w:i/>
      <w:sz w:val="28"/>
      <w:szCs w:val="20"/>
      <w:lang w:val="uk-UA" w:eastAsia="ar-SA"/>
    </w:rPr>
  </w:style>
  <w:style w:type="paragraph" w:styleId="a0">
    <w:name w:val="Body Text"/>
    <w:basedOn w:val="a"/>
    <w:link w:val="a6"/>
    <w:uiPriority w:val="99"/>
    <w:unhideWhenUsed/>
    <w:rsid w:val="00F31B4F"/>
    <w:pPr>
      <w:spacing w:after="120"/>
    </w:pPr>
  </w:style>
  <w:style w:type="character" w:customStyle="1" w:styleId="a6">
    <w:name w:val="Основной текст Знак"/>
    <w:basedOn w:val="a1"/>
    <w:link w:val="a0"/>
    <w:uiPriority w:val="99"/>
    <w:rsid w:val="00F31B4F"/>
  </w:style>
  <w:style w:type="character" w:customStyle="1" w:styleId="a7">
    <w:name w:val="Символ сноски"/>
    <w:basedOn w:val="a1"/>
    <w:rsid w:val="00F31B4F"/>
    <w:rPr>
      <w:vertAlign w:val="superscript"/>
    </w:rPr>
  </w:style>
  <w:style w:type="character" w:styleId="a8">
    <w:name w:val="footnote reference"/>
    <w:rsid w:val="00F31B4F"/>
    <w:rPr>
      <w:vertAlign w:val="superscript"/>
    </w:rPr>
  </w:style>
  <w:style w:type="paragraph" w:styleId="a9">
    <w:name w:val="footnote text"/>
    <w:basedOn w:val="a"/>
    <w:link w:val="aa"/>
    <w:rsid w:val="00F31B4F"/>
    <w:pPr>
      <w:suppressAutoHyphens/>
      <w:spacing w:after="0" w:line="240" w:lineRule="auto"/>
    </w:pPr>
    <w:rPr>
      <w:rFonts w:ascii="Times New Roman" w:eastAsia="Times New Roman" w:hAnsi="Times New Roman" w:cs="Times New Roman"/>
      <w:sz w:val="26"/>
      <w:szCs w:val="20"/>
      <w:lang w:val="uk-UA" w:eastAsia="ar-SA"/>
    </w:rPr>
  </w:style>
  <w:style w:type="character" w:customStyle="1" w:styleId="aa">
    <w:name w:val="Текст сноски Знак"/>
    <w:basedOn w:val="a1"/>
    <w:link w:val="a9"/>
    <w:rsid w:val="00F31B4F"/>
    <w:rPr>
      <w:rFonts w:ascii="Times New Roman" w:eastAsia="Times New Roman" w:hAnsi="Times New Roman" w:cs="Times New Roman"/>
      <w:sz w:val="26"/>
      <w:szCs w:val="20"/>
      <w:lang w:val="uk-UA" w:eastAsia="ar-SA"/>
    </w:rPr>
  </w:style>
  <w:style w:type="paragraph" w:customStyle="1" w:styleId="ab">
    <w:name w:val="Листинг"/>
    <w:basedOn w:val="a"/>
    <w:rsid w:val="00F31B4F"/>
    <w:pPr>
      <w:suppressAutoHyphens/>
      <w:spacing w:after="0" w:line="240" w:lineRule="auto"/>
      <w:ind w:left="720"/>
    </w:pPr>
    <w:rPr>
      <w:rFonts w:ascii="Courier New" w:eastAsia="Times New Roman" w:hAnsi="Courier New" w:cs="Times New Roman"/>
      <w:sz w:val="28"/>
      <w:szCs w:val="20"/>
      <w:lang w:val="en-US" w:eastAsia="ar-SA"/>
    </w:rPr>
  </w:style>
  <w:style w:type="paragraph" w:customStyle="1" w:styleId="21">
    <w:name w:val="Нумерованный список2"/>
    <w:basedOn w:val="a"/>
    <w:rsid w:val="00F31B4F"/>
    <w:pPr>
      <w:tabs>
        <w:tab w:val="num" w:pos="360"/>
      </w:tabs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ar-SA"/>
    </w:rPr>
  </w:style>
  <w:style w:type="paragraph" w:styleId="ac">
    <w:name w:val="header"/>
    <w:basedOn w:val="a"/>
    <w:link w:val="ad"/>
    <w:uiPriority w:val="99"/>
    <w:unhideWhenUsed/>
    <w:rsid w:val="00861C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861CEA"/>
  </w:style>
  <w:style w:type="paragraph" w:styleId="ae">
    <w:name w:val="footer"/>
    <w:basedOn w:val="a"/>
    <w:link w:val="af"/>
    <w:uiPriority w:val="99"/>
    <w:unhideWhenUsed/>
    <w:rsid w:val="00861C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861CEA"/>
  </w:style>
  <w:style w:type="paragraph" w:styleId="af0">
    <w:name w:val="Balloon Text"/>
    <w:basedOn w:val="a"/>
    <w:link w:val="af1"/>
    <w:uiPriority w:val="99"/>
    <w:semiHidden/>
    <w:unhideWhenUsed/>
    <w:rsid w:val="00861C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uiPriority w:val="99"/>
    <w:semiHidden/>
    <w:rsid w:val="00861CEA"/>
    <w:rPr>
      <w:rFonts w:ascii="Tahoma" w:hAnsi="Tahoma" w:cs="Tahoma"/>
      <w:sz w:val="16"/>
      <w:szCs w:val="16"/>
    </w:rPr>
  </w:style>
  <w:style w:type="paragraph" w:styleId="af2">
    <w:name w:val="List Paragraph"/>
    <w:basedOn w:val="a"/>
    <w:uiPriority w:val="34"/>
    <w:qFormat/>
    <w:rsid w:val="004A7B14"/>
    <w:pPr>
      <w:ind w:left="720"/>
      <w:contextualSpacing/>
    </w:pPr>
  </w:style>
  <w:style w:type="character" w:customStyle="1" w:styleId="WW8Num5z0">
    <w:name w:val="WW8Num5z0"/>
    <w:rsid w:val="00DD7119"/>
    <w:rPr>
      <w:rFonts w:ascii="Symbol" w:hAnsi="Symbol" w:cs="Symbol"/>
    </w:rPr>
  </w:style>
  <w:style w:type="character" w:customStyle="1" w:styleId="12">
    <w:name w:val="Знак сноски1"/>
    <w:rsid w:val="001E6ABA"/>
    <w:rPr>
      <w:vertAlign w:val="superscript"/>
    </w:rPr>
  </w:style>
  <w:style w:type="character" w:customStyle="1" w:styleId="FootnoteCharacters">
    <w:name w:val="Footnote Characters"/>
    <w:rsid w:val="001E6ABA"/>
    <w:rPr>
      <w:vertAlign w:val="superscript"/>
    </w:rPr>
  </w:style>
  <w:style w:type="paragraph" w:customStyle="1" w:styleId="1">
    <w:name w:val="Нумерованный список1"/>
    <w:basedOn w:val="a"/>
    <w:rsid w:val="001E6ABA"/>
    <w:pPr>
      <w:numPr>
        <w:numId w:val="5"/>
      </w:num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6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6B5706-79F2-423F-A5CF-950F746EC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1139</Words>
  <Characters>6495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</dc:creator>
  <cp:lastModifiedBy>Betty</cp:lastModifiedBy>
  <cp:revision>2</cp:revision>
  <cp:lastPrinted>2014-03-06T15:13:00Z</cp:lastPrinted>
  <dcterms:created xsi:type="dcterms:W3CDTF">2014-12-09T17:30:00Z</dcterms:created>
  <dcterms:modified xsi:type="dcterms:W3CDTF">2014-12-09T17:30:00Z</dcterms:modified>
</cp:coreProperties>
</file>